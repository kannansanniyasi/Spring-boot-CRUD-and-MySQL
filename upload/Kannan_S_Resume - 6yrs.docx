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A0CD1" w:rsidRPr="008212C8" w:rsidRDefault="00AA0CD1">
      <w:pPr>
        <w:rPr>
          <w:rFonts w:ascii="Arial" w:hAnsi="Arial" w:cs="Arial"/>
        </w:rPr>
      </w:pPr>
    </w:p>
    <w:p w:rsidR="005D793E" w:rsidRPr="005D793E" w:rsidRDefault="005D793E" w:rsidP="00AE1E1C">
      <w:pPr>
        <w:pStyle w:val="Achievement"/>
        <w:numPr>
          <w:ilvl w:val="0"/>
          <w:numId w:val="0"/>
        </w:numPr>
        <w:spacing w:line="360" w:lineRule="auto"/>
        <w:rPr>
          <w:rFonts w:ascii="Arial" w:hAnsi="Arial"/>
          <w:b/>
          <w:bCs/>
          <w:sz w:val="22"/>
          <w:szCs w:val="22"/>
        </w:rPr>
      </w:pPr>
      <w:r w:rsidRPr="005D793E">
        <w:rPr>
          <w:rFonts w:ascii="Arial" w:hAnsi="Arial"/>
          <w:b/>
          <w:bCs/>
          <w:sz w:val="22"/>
          <w:szCs w:val="22"/>
        </w:rPr>
        <w:t>Prof</w:t>
      </w:r>
      <w:r>
        <w:rPr>
          <w:rFonts w:ascii="Arial" w:hAnsi="Arial"/>
          <w:b/>
          <w:bCs/>
          <w:sz w:val="22"/>
          <w:szCs w:val="22"/>
        </w:rPr>
        <w:t>essional</w:t>
      </w:r>
      <w:r w:rsidRPr="005D793E">
        <w:rPr>
          <w:rFonts w:ascii="Arial" w:hAnsi="Arial"/>
          <w:b/>
          <w:bCs/>
          <w:sz w:val="22"/>
          <w:szCs w:val="22"/>
        </w:rPr>
        <w:t xml:space="preserve"> Summary</w:t>
      </w:r>
    </w:p>
    <w:p w:rsidR="00AA0CD1" w:rsidRDefault="00D50ADE" w:rsidP="006A2899">
      <w:pPr>
        <w:spacing w:line="238" w:lineRule="auto"/>
        <w:ind w:left="20" w:right="840"/>
        <w:rPr>
          <w:rFonts w:ascii="Arial" w:eastAsia="Verdana" w:hAnsi="Arial" w:cs="Arial"/>
          <w:color w:val="00000A"/>
        </w:rPr>
      </w:pPr>
      <w:r w:rsidRPr="00141361">
        <w:rPr>
          <w:rFonts w:ascii="Arial" w:hAnsi="Arial" w:cs="Arial"/>
          <w:sz w:val="22"/>
          <w:szCs w:val="22"/>
        </w:rPr>
        <w:t xml:space="preserve">      </w:t>
      </w:r>
      <w:r w:rsidR="007700C6">
        <w:rPr>
          <w:rFonts w:ascii="Arial" w:eastAsia="Verdana" w:hAnsi="Arial" w:cs="Arial"/>
          <w:b/>
          <w:color w:val="00000A"/>
        </w:rPr>
        <w:t>Full stack Developer</w:t>
      </w:r>
      <w:r w:rsidR="00C06996" w:rsidRPr="00141361">
        <w:rPr>
          <w:rFonts w:ascii="Arial" w:eastAsia="Verdana" w:hAnsi="Arial" w:cs="Arial"/>
          <w:color w:val="00000A"/>
        </w:rPr>
        <w:t xml:space="preserve">, have around </w:t>
      </w:r>
      <w:r w:rsidR="00C06996" w:rsidRPr="00141361">
        <w:rPr>
          <w:rFonts w:ascii="Arial" w:eastAsia="Verdana" w:hAnsi="Arial" w:cs="Arial"/>
          <w:b/>
          <w:color w:val="00000A"/>
        </w:rPr>
        <w:t xml:space="preserve">6 years </w:t>
      </w:r>
      <w:r w:rsidR="00C06996" w:rsidRPr="00141361">
        <w:rPr>
          <w:rFonts w:ascii="Arial" w:eastAsia="Verdana" w:hAnsi="Arial" w:cs="Arial"/>
          <w:color w:val="00000A"/>
        </w:rPr>
        <w:t>of experience in Web / Mobile Application</w:t>
      </w:r>
      <w:r w:rsidR="00C06996" w:rsidRPr="00141361">
        <w:rPr>
          <w:rFonts w:ascii="Arial" w:eastAsia="Verdana" w:hAnsi="Arial" w:cs="Arial"/>
          <w:b/>
          <w:color w:val="00000A"/>
        </w:rPr>
        <w:t xml:space="preserve"> </w:t>
      </w:r>
      <w:r w:rsidR="00C06996" w:rsidRPr="00141361">
        <w:rPr>
          <w:rFonts w:ascii="Arial" w:eastAsia="Verdana" w:hAnsi="Arial" w:cs="Arial"/>
          <w:color w:val="00000A"/>
        </w:rPr>
        <w:t>development and maintenance.</w:t>
      </w:r>
    </w:p>
    <w:p w:rsidR="006A2899" w:rsidRPr="006A2899" w:rsidRDefault="006A2899" w:rsidP="006A2899">
      <w:pPr>
        <w:spacing w:line="238" w:lineRule="auto"/>
        <w:ind w:left="20" w:right="840"/>
        <w:rPr>
          <w:rFonts w:ascii="Arial" w:eastAsia="Verdana" w:hAnsi="Arial" w:cs="Arial"/>
          <w:color w:val="00000A"/>
        </w:rPr>
      </w:pPr>
    </w:p>
    <w:p w:rsidR="003972F5" w:rsidRPr="002D2220" w:rsidRDefault="00024165" w:rsidP="002D2220">
      <w:pPr>
        <w:pStyle w:val="Header"/>
        <w:numPr>
          <w:ilvl w:val="0"/>
          <w:numId w:val="6"/>
        </w:numPr>
        <w:tabs>
          <w:tab w:val="clear" w:pos="4320"/>
          <w:tab w:val="clear" w:pos="8640"/>
        </w:tabs>
        <w:autoSpaceDE w:val="0"/>
        <w:spacing w:line="360" w:lineRule="auto"/>
        <w:ind w:right="202"/>
      </w:pPr>
      <w:r>
        <w:t>6</w:t>
      </w:r>
      <w:r w:rsidR="00925333" w:rsidRPr="008212C8">
        <w:t xml:space="preserve"> years</w:t>
      </w:r>
      <w:r w:rsidR="00AA0CD1" w:rsidRPr="008212C8">
        <w:t xml:space="preserve"> of experience in Java and Web application development using </w:t>
      </w:r>
      <w:r w:rsidR="003A06B0">
        <w:rPr>
          <w:b/>
        </w:rPr>
        <w:t>JEE F</w:t>
      </w:r>
      <w:r w:rsidR="00AA0CD1" w:rsidRPr="008212C8">
        <w:rPr>
          <w:b/>
        </w:rPr>
        <w:t>ramework</w:t>
      </w:r>
      <w:r w:rsidR="009B6442">
        <w:rPr>
          <w:b/>
        </w:rPr>
        <w:t>s</w:t>
      </w:r>
      <w:r w:rsidR="00575127">
        <w:rPr>
          <w:b/>
        </w:rPr>
        <w:t>.</w:t>
      </w:r>
    </w:p>
    <w:p w:rsidR="002D2220" w:rsidRDefault="002D2220" w:rsidP="002D2220">
      <w:pPr>
        <w:numPr>
          <w:ilvl w:val="0"/>
          <w:numId w:val="6"/>
        </w:numPr>
        <w:tabs>
          <w:tab w:val="clear" w:pos="720"/>
          <w:tab w:val="left" w:pos="740"/>
        </w:tabs>
        <w:suppressAutoHyphens w:val="0"/>
        <w:spacing w:line="0" w:lineRule="atLeast"/>
        <w:rPr>
          <w:rFonts w:ascii="Verdana" w:eastAsia="Verdana" w:hAnsi="Verdana"/>
          <w:color w:val="00000A"/>
        </w:rPr>
      </w:pPr>
      <w:r>
        <w:rPr>
          <w:rFonts w:ascii="Verdana" w:eastAsia="Verdana" w:hAnsi="Verdana"/>
          <w:b/>
          <w:color w:val="1F3864"/>
        </w:rPr>
        <w:t>Oracle Certified Associate -Java SE 8 Programmer</w:t>
      </w:r>
      <w:r>
        <w:rPr>
          <w:rFonts w:ascii="Verdana" w:eastAsia="Verdana" w:hAnsi="Verdana"/>
          <w:color w:val="00000A"/>
        </w:rPr>
        <w:t>.</w:t>
      </w:r>
    </w:p>
    <w:p w:rsidR="002D2220" w:rsidRPr="002D2220" w:rsidRDefault="002D2220" w:rsidP="006509F6">
      <w:pPr>
        <w:tabs>
          <w:tab w:val="left" w:pos="740"/>
        </w:tabs>
        <w:suppressAutoHyphens w:val="0"/>
        <w:spacing w:line="0" w:lineRule="atLeast"/>
        <w:rPr>
          <w:rFonts w:ascii="Verdana" w:eastAsia="Verdana" w:hAnsi="Verdana"/>
          <w:color w:val="00000A"/>
        </w:rPr>
      </w:pPr>
    </w:p>
    <w:p w:rsidR="00B91A27" w:rsidRPr="008212C8" w:rsidRDefault="00B91A27" w:rsidP="00B91A27">
      <w:pPr>
        <w:pStyle w:val="Header"/>
        <w:numPr>
          <w:ilvl w:val="0"/>
          <w:numId w:val="6"/>
        </w:numPr>
        <w:tabs>
          <w:tab w:val="clear" w:pos="4320"/>
          <w:tab w:val="clear" w:pos="8640"/>
        </w:tabs>
        <w:autoSpaceDE w:val="0"/>
        <w:spacing w:line="360" w:lineRule="auto"/>
        <w:rPr>
          <w:b/>
        </w:rPr>
      </w:pPr>
      <w:r w:rsidRPr="008212C8">
        <w:t xml:space="preserve">Have experience </w:t>
      </w:r>
      <w:r w:rsidR="00B979E5" w:rsidRPr="008212C8">
        <w:t xml:space="preserve">in </w:t>
      </w:r>
      <w:r w:rsidR="00191492" w:rsidRPr="008212C8">
        <w:t>various web servers/application servers like</w:t>
      </w:r>
      <w:r w:rsidR="00345CBF" w:rsidRPr="008212C8">
        <w:rPr>
          <w:b/>
          <w:bCs/>
        </w:rPr>
        <w:t xml:space="preserve"> W</w:t>
      </w:r>
      <w:r w:rsidRPr="008212C8">
        <w:rPr>
          <w:b/>
          <w:bCs/>
        </w:rPr>
        <w:t>ebSphere</w:t>
      </w:r>
      <w:r w:rsidR="004552AD" w:rsidRPr="008212C8">
        <w:rPr>
          <w:b/>
          <w:bCs/>
        </w:rPr>
        <w:t xml:space="preserve"> 8.</w:t>
      </w:r>
      <w:r w:rsidR="00DE010B">
        <w:rPr>
          <w:b/>
          <w:bCs/>
        </w:rPr>
        <w:t>5</w:t>
      </w:r>
      <w:r w:rsidRPr="008212C8">
        <w:rPr>
          <w:b/>
        </w:rPr>
        <w:t xml:space="preserve"> server</w:t>
      </w:r>
      <w:r w:rsidR="00191492" w:rsidRPr="008212C8">
        <w:rPr>
          <w:b/>
        </w:rPr>
        <w:t xml:space="preserve">, </w:t>
      </w:r>
      <w:r w:rsidR="00294A3F" w:rsidRPr="008212C8">
        <w:rPr>
          <w:b/>
        </w:rPr>
        <w:t>Tomc</w:t>
      </w:r>
      <w:r w:rsidR="00E03CED">
        <w:rPr>
          <w:b/>
        </w:rPr>
        <w:t xml:space="preserve">at </w:t>
      </w:r>
      <w:r w:rsidR="003A3DE7">
        <w:rPr>
          <w:b/>
        </w:rPr>
        <w:t>S</w:t>
      </w:r>
      <w:r w:rsidR="00046E0E">
        <w:rPr>
          <w:b/>
        </w:rPr>
        <w:t>erver and XWAMP</w:t>
      </w:r>
      <w:r w:rsidR="00294A3F" w:rsidRPr="008212C8">
        <w:rPr>
          <w:b/>
        </w:rPr>
        <w:t>.</w:t>
      </w:r>
    </w:p>
    <w:p w:rsidR="00A96687" w:rsidRPr="008212C8" w:rsidRDefault="00AA0CD1" w:rsidP="00A96687">
      <w:pPr>
        <w:pStyle w:val="Header"/>
        <w:numPr>
          <w:ilvl w:val="0"/>
          <w:numId w:val="6"/>
        </w:numPr>
        <w:tabs>
          <w:tab w:val="clear" w:pos="4320"/>
          <w:tab w:val="clear" w:pos="8640"/>
        </w:tabs>
        <w:autoSpaceDE w:val="0"/>
        <w:spacing w:line="360" w:lineRule="auto"/>
      </w:pPr>
      <w:r w:rsidRPr="008212C8">
        <w:t xml:space="preserve">Have </w:t>
      </w:r>
      <w:r w:rsidR="00294A3F" w:rsidRPr="008212C8">
        <w:t>e</w:t>
      </w:r>
      <w:r w:rsidRPr="008212C8">
        <w:t xml:space="preserve">xperience of over </w:t>
      </w:r>
      <w:r w:rsidR="006C2DF3">
        <w:t>2</w:t>
      </w:r>
      <w:r w:rsidRPr="008212C8">
        <w:t xml:space="preserve"> year</w:t>
      </w:r>
      <w:r w:rsidR="00F25914">
        <w:t>s</w:t>
      </w:r>
      <w:r w:rsidRPr="008212C8">
        <w:t xml:space="preserve"> on working with </w:t>
      </w:r>
      <w:r w:rsidRPr="008212C8">
        <w:rPr>
          <w:b/>
        </w:rPr>
        <w:t>EJB 3.1</w:t>
      </w:r>
      <w:r w:rsidRPr="008212C8">
        <w:t>.</w:t>
      </w:r>
    </w:p>
    <w:p w:rsidR="009E4024" w:rsidRPr="008212C8" w:rsidRDefault="00DF3A36">
      <w:pPr>
        <w:pStyle w:val="Header"/>
        <w:numPr>
          <w:ilvl w:val="0"/>
          <w:numId w:val="6"/>
        </w:numPr>
        <w:tabs>
          <w:tab w:val="clear" w:pos="4320"/>
          <w:tab w:val="clear" w:pos="8640"/>
        </w:tabs>
        <w:autoSpaceDE w:val="0"/>
        <w:spacing w:line="360" w:lineRule="auto"/>
        <w:rPr>
          <w:b/>
        </w:rPr>
      </w:pPr>
      <w:r w:rsidRPr="008212C8">
        <w:t xml:space="preserve">Have worked with various databases like </w:t>
      </w:r>
      <w:r w:rsidR="003C5F17" w:rsidRPr="008212C8">
        <w:rPr>
          <w:b/>
        </w:rPr>
        <w:t>MSSQL</w:t>
      </w:r>
      <w:r w:rsidR="009B71D2">
        <w:rPr>
          <w:b/>
        </w:rPr>
        <w:t xml:space="preserve">, MySQL, Oracle, DB2 and </w:t>
      </w:r>
      <w:r w:rsidR="00DC03C8">
        <w:rPr>
          <w:b/>
        </w:rPr>
        <w:t>SQLLite</w:t>
      </w:r>
    </w:p>
    <w:p w:rsidR="00AA0CD1" w:rsidRPr="008212C8" w:rsidRDefault="00AA0CD1">
      <w:pPr>
        <w:pStyle w:val="Header"/>
        <w:numPr>
          <w:ilvl w:val="0"/>
          <w:numId w:val="6"/>
        </w:numPr>
        <w:tabs>
          <w:tab w:val="clear" w:pos="4320"/>
          <w:tab w:val="clear" w:pos="8640"/>
        </w:tabs>
        <w:autoSpaceDE w:val="0"/>
        <w:spacing w:line="360" w:lineRule="auto"/>
        <w:ind w:right="202"/>
      </w:pPr>
      <w:r w:rsidRPr="008212C8">
        <w:t xml:space="preserve">Have designed, developed applications using frameworks like </w:t>
      </w:r>
      <w:r w:rsidRPr="008212C8">
        <w:rPr>
          <w:b/>
        </w:rPr>
        <w:t>JSF 2.1</w:t>
      </w:r>
      <w:r w:rsidRPr="008212C8">
        <w:t xml:space="preserve"> with </w:t>
      </w:r>
      <w:r w:rsidRPr="008212C8">
        <w:rPr>
          <w:b/>
        </w:rPr>
        <w:t>Prime</w:t>
      </w:r>
      <w:r w:rsidR="00575127">
        <w:rPr>
          <w:b/>
        </w:rPr>
        <w:t>F</w:t>
      </w:r>
      <w:r w:rsidRPr="008212C8">
        <w:rPr>
          <w:b/>
        </w:rPr>
        <w:t xml:space="preserve">aces </w:t>
      </w:r>
      <w:r w:rsidR="004E1664" w:rsidRPr="008212C8">
        <w:rPr>
          <w:b/>
        </w:rPr>
        <w:t>6</w:t>
      </w:r>
      <w:r w:rsidR="00A25B97" w:rsidRPr="008212C8">
        <w:rPr>
          <w:b/>
        </w:rPr>
        <w:t>, Portlets</w:t>
      </w:r>
      <w:r w:rsidRPr="008212C8">
        <w:t>.</w:t>
      </w:r>
    </w:p>
    <w:p w:rsidR="00190265" w:rsidRPr="008212C8" w:rsidRDefault="00AA0CD1" w:rsidP="00041624">
      <w:pPr>
        <w:pStyle w:val="Header"/>
        <w:numPr>
          <w:ilvl w:val="0"/>
          <w:numId w:val="6"/>
        </w:numPr>
        <w:tabs>
          <w:tab w:val="clear" w:pos="4320"/>
          <w:tab w:val="clear" w:pos="8640"/>
        </w:tabs>
        <w:autoSpaceDE w:val="0"/>
        <w:spacing w:line="360" w:lineRule="auto"/>
        <w:ind w:right="202"/>
      </w:pPr>
      <w:r w:rsidRPr="008212C8">
        <w:t xml:space="preserve">Have work experience in consuming of </w:t>
      </w:r>
      <w:r w:rsidRPr="008212C8">
        <w:rPr>
          <w:b/>
        </w:rPr>
        <w:t>Web Services</w:t>
      </w:r>
      <w:r w:rsidR="006D72EC" w:rsidRPr="008212C8">
        <w:t xml:space="preserve"> like </w:t>
      </w:r>
      <w:r w:rsidR="00A25B97" w:rsidRPr="008212C8">
        <w:rPr>
          <w:b/>
        </w:rPr>
        <w:t>RESTful</w:t>
      </w:r>
      <w:r w:rsidR="006D72EC" w:rsidRPr="008212C8">
        <w:t xml:space="preserve"> and </w:t>
      </w:r>
      <w:r w:rsidR="006D72EC" w:rsidRPr="008212C8">
        <w:rPr>
          <w:b/>
        </w:rPr>
        <w:t>SOAP</w:t>
      </w:r>
      <w:r w:rsidR="006D72EC" w:rsidRPr="008212C8">
        <w:t>.</w:t>
      </w:r>
    </w:p>
    <w:p w:rsidR="00217357" w:rsidRPr="00A96687" w:rsidRDefault="004135B7" w:rsidP="00217357">
      <w:pPr>
        <w:pStyle w:val="Header"/>
        <w:numPr>
          <w:ilvl w:val="0"/>
          <w:numId w:val="6"/>
        </w:numPr>
        <w:tabs>
          <w:tab w:val="clear" w:pos="4320"/>
          <w:tab w:val="clear" w:pos="8640"/>
        </w:tabs>
        <w:autoSpaceDE w:val="0"/>
        <w:spacing w:line="360" w:lineRule="auto"/>
        <w:ind w:right="202"/>
      </w:pPr>
      <w:r w:rsidRPr="008212C8">
        <w:t xml:space="preserve">Have work experience </w:t>
      </w:r>
      <w:r w:rsidR="004E60CC" w:rsidRPr="008212C8">
        <w:t xml:space="preserve">on </w:t>
      </w:r>
      <w:r w:rsidR="00B979E5" w:rsidRPr="008212C8">
        <w:rPr>
          <w:b/>
        </w:rPr>
        <w:t>Micro services</w:t>
      </w:r>
      <w:r w:rsidR="001146B3" w:rsidRPr="008212C8">
        <w:rPr>
          <w:b/>
        </w:rPr>
        <w:t xml:space="preserve">, </w:t>
      </w:r>
      <w:r w:rsidR="00B979E5" w:rsidRPr="008212C8">
        <w:t xml:space="preserve">single page applications like </w:t>
      </w:r>
      <w:r w:rsidR="00B979E5" w:rsidRPr="008212C8">
        <w:rPr>
          <w:b/>
        </w:rPr>
        <w:t>Spring boot</w:t>
      </w:r>
      <w:r w:rsidR="004E60CC" w:rsidRPr="008212C8">
        <w:t xml:space="preserve">, </w:t>
      </w:r>
      <w:r w:rsidR="00ED5DF4">
        <w:rPr>
          <w:b/>
        </w:rPr>
        <w:t>A</w:t>
      </w:r>
      <w:r w:rsidR="00B979E5" w:rsidRPr="008212C8">
        <w:rPr>
          <w:b/>
        </w:rPr>
        <w:t xml:space="preserve">ngular </w:t>
      </w:r>
      <w:r w:rsidR="00ED5DF4">
        <w:rPr>
          <w:b/>
        </w:rPr>
        <w:t xml:space="preserve">JS and </w:t>
      </w:r>
      <w:r w:rsidR="00B979E5" w:rsidRPr="008212C8">
        <w:rPr>
          <w:b/>
        </w:rPr>
        <w:t>PCF cloud foundry</w:t>
      </w:r>
      <w:r w:rsidR="001834FE" w:rsidRPr="008212C8">
        <w:rPr>
          <w:b/>
        </w:rPr>
        <w:t>.</w:t>
      </w:r>
    </w:p>
    <w:p w:rsidR="00A96687" w:rsidRPr="00C51646" w:rsidRDefault="00A96687" w:rsidP="00A96687">
      <w:pPr>
        <w:numPr>
          <w:ilvl w:val="0"/>
          <w:numId w:val="6"/>
        </w:numPr>
        <w:tabs>
          <w:tab w:val="clear" w:pos="720"/>
          <w:tab w:val="left" w:pos="740"/>
        </w:tabs>
        <w:suppressAutoHyphens w:val="0"/>
        <w:spacing w:line="239" w:lineRule="auto"/>
        <w:ind w:right="20"/>
      </w:pPr>
      <w:r w:rsidRPr="00834053">
        <w:rPr>
          <w:rFonts w:ascii="Arial" w:eastAsia="Verdana" w:hAnsi="Arial" w:cs="Arial"/>
          <w:color w:val="00000A"/>
        </w:rPr>
        <w:t xml:space="preserve">Have </w:t>
      </w:r>
      <w:r w:rsidRPr="00834053">
        <w:rPr>
          <w:rFonts w:ascii="Arial" w:hAnsi="Arial" w:cs="Arial"/>
        </w:rPr>
        <w:t xml:space="preserve">experience </w:t>
      </w:r>
      <w:r w:rsidRPr="00834053">
        <w:rPr>
          <w:rFonts w:ascii="Arial" w:eastAsia="Verdana" w:hAnsi="Arial" w:cs="Arial"/>
          <w:color w:val="00000A"/>
        </w:rPr>
        <w:t>Hybrid mobile application using HTML5, CSS, JavaScript, JQuery and Angular JS.</w:t>
      </w:r>
    </w:p>
    <w:p w:rsidR="00A96687" w:rsidRPr="008212C8" w:rsidRDefault="00DD6D8B" w:rsidP="00217357">
      <w:pPr>
        <w:pStyle w:val="Header"/>
        <w:numPr>
          <w:ilvl w:val="0"/>
          <w:numId w:val="6"/>
        </w:numPr>
        <w:tabs>
          <w:tab w:val="clear" w:pos="4320"/>
          <w:tab w:val="clear" w:pos="8640"/>
        </w:tabs>
        <w:autoSpaceDE w:val="0"/>
        <w:spacing w:line="360" w:lineRule="auto"/>
        <w:ind w:right="202"/>
      </w:pPr>
      <w:r>
        <w:t>Have experience Web</w:t>
      </w:r>
      <w:r w:rsidR="00C17E4D">
        <w:t>site and Web</w:t>
      </w:r>
      <w:r>
        <w:t xml:space="preserve"> Application using PHP and MySQL</w:t>
      </w:r>
      <w:r w:rsidR="009A3505">
        <w:t>.</w:t>
      </w:r>
    </w:p>
    <w:p w:rsidR="008D064D" w:rsidRPr="008212C8" w:rsidRDefault="008D064D" w:rsidP="008D064D">
      <w:pPr>
        <w:pStyle w:val="Header"/>
        <w:tabs>
          <w:tab w:val="clear" w:pos="4320"/>
          <w:tab w:val="clear" w:pos="8640"/>
        </w:tabs>
        <w:autoSpaceDE w:val="0"/>
        <w:spacing w:line="360" w:lineRule="auto"/>
        <w:ind w:right="202"/>
        <w:rPr>
          <w:b/>
          <w:sz w:val="24"/>
          <w:szCs w:val="24"/>
        </w:rPr>
      </w:pPr>
      <w:r w:rsidRPr="008212C8">
        <w:rPr>
          <w:b/>
          <w:sz w:val="24"/>
          <w:szCs w:val="24"/>
        </w:rPr>
        <w:t>Skills</w:t>
      </w:r>
    </w:p>
    <w:p w:rsidR="008D064D" w:rsidRPr="008212C8" w:rsidRDefault="00483887" w:rsidP="008D064D">
      <w:pPr>
        <w:pStyle w:val="Header"/>
        <w:numPr>
          <w:ilvl w:val="0"/>
          <w:numId w:val="7"/>
        </w:numPr>
        <w:tabs>
          <w:tab w:val="clear" w:pos="4320"/>
          <w:tab w:val="clear" w:pos="8640"/>
        </w:tabs>
        <w:autoSpaceDE w:val="0"/>
        <w:spacing w:line="360" w:lineRule="auto"/>
        <w:ind w:right="202"/>
      </w:pPr>
      <w:r w:rsidRPr="008212C8">
        <w:t xml:space="preserve">Web </w:t>
      </w:r>
      <w:r w:rsidR="00686827">
        <w:t>technologies</w:t>
      </w:r>
      <w:r w:rsidR="00961272">
        <w:t xml:space="preserve"> </w:t>
      </w:r>
      <w:r w:rsidR="00CF35E0">
        <w:t>: Java, J2EE, RDBMS</w:t>
      </w:r>
      <w:r w:rsidR="008D064D" w:rsidRPr="008212C8">
        <w:t xml:space="preserve">, Servlets, JSP, JSTL, </w:t>
      </w:r>
      <w:r w:rsidR="008A0AAD">
        <w:t>PrimeF</w:t>
      </w:r>
      <w:r w:rsidR="007B0D48" w:rsidRPr="008212C8">
        <w:t>aces, JavaScript</w:t>
      </w:r>
      <w:r w:rsidR="008D064D" w:rsidRPr="008212C8">
        <w:t>,</w:t>
      </w:r>
      <w:r w:rsidR="002B7A48" w:rsidRPr="008212C8">
        <w:t xml:space="preserve"> Angular </w:t>
      </w:r>
      <w:r w:rsidR="007B0D48" w:rsidRPr="008212C8">
        <w:t>JS, jQuery</w:t>
      </w:r>
      <w:r w:rsidR="008D064D" w:rsidRPr="008212C8">
        <w:t>, A</w:t>
      </w:r>
      <w:r w:rsidR="00865B19" w:rsidRPr="008212C8">
        <w:t>J</w:t>
      </w:r>
      <w:r w:rsidR="008D064D" w:rsidRPr="008212C8">
        <w:t>AX, HTML, CSS,</w:t>
      </w:r>
      <w:r w:rsidR="00324EDE">
        <w:t>PHP,</w:t>
      </w:r>
      <w:r w:rsidR="00A837C2" w:rsidRPr="008212C8">
        <w:t xml:space="preserve"> P</w:t>
      </w:r>
      <w:r w:rsidR="00CF35E0">
        <w:t>ortlets, JDBC and RESTful</w:t>
      </w:r>
    </w:p>
    <w:p w:rsidR="008D064D" w:rsidRPr="008212C8" w:rsidRDefault="008D064D" w:rsidP="008D064D">
      <w:pPr>
        <w:pStyle w:val="Header"/>
        <w:numPr>
          <w:ilvl w:val="0"/>
          <w:numId w:val="7"/>
        </w:numPr>
        <w:tabs>
          <w:tab w:val="clear" w:pos="4320"/>
          <w:tab w:val="clear" w:pos="8640"/>
        </w:tabs>
        <w:autoSpaceDE w:val="0"/>
        <w:spacing w:line="360" w:lineRule="auto"/>
        <w:ind w:right="202"/>
      </w:pPr>
      <w:r w:rsidRPr="008212C8">
        <w:t>Frameworks</w:t>
      </w:r>
      <w:r w:rsidR="00BF53D9">
        <w:t xml:space="preserve">: </w:t>
      </w:r>
      <w:r w:rsidR="00BF53D9" w:rsidRPr="008212C8">
        <w:t>Spring</w:t>
      </w:r>
      <w:r w:rsidR="006E06AE">
        <w:t xml:space="preserve"> B</w:t>
      </w:r>
      <w:r w:rsidR="00BF53D9" w:rsidRPr="008212C8">
        <w:t>oot</w:t>
      </w:r>
      <w:r w:rsidR="003349A1" w:rsidRPr="008212C8">
        <w:t>, EJB</w:t>
      </w:r>
      <w:r w:rsidRPr="008212C8">
        <w:t>, JS</w:t>
      </w:r>
      <w:r w:rsidR="00CF35E0">
        <w:t>F Framework, Portal development and</w:t>
      </w:r>
      <w:r w:rsidRPr="008212C8">
        <w:t xml:space="preserve"> FORD Framework</w:t>
      </w:r>
      <w:r w:rsidR="00C550BE" w:rsidRPr="008212C8">
        <w:t>,.</w:t>
      </w:r>
    </w:p>
    <w:p w:rsidR="008D064D" w:rsidRPr="008212C8" w:rsidRDefault="008D064D" w:rsidP="008D064D">
      <w:pPr>
        <w:pStyle w:val="Header"/>
        <w:numPr>
          <w:ilvl w:val="0"/>
          <w:numId w:val="7"/>
        </w:numPr>
        <w:tabs>
          <w:tab w:val="clear" w:pos="4320"/>
          <w:tab w:val="clear" w:pos="8640"/>
        </w:tabs>
        <w:autoSpaceDE w:val="0"/>
        <w:spacing w:line="360" w:lineRule="auto"/>
        <w:ind w:right="202"/>
      </w:pPr>
      <w:r w:rsidRPr="008212C8">
        <w:t>ORMS: Hibernate, JPA, Eclipse link</w:t>
      </w:r>
      <w:r w:rsidR="00C550BE" w:rsidRPr="008212C8">
        <w:t>.</w:t>
      </w:r>
    </w:p>
    <w:p w:rsidR="000C4BDC" w:rsidRPr="008212C8" w:rsidRDefault="00CC147E" w:rsidP="008D064D">
      <w:pPr>
        <w:pStyle w:val="Header"/>
        <w:numPr>
          <w:ilvl w:val="0"/>
          <w:numId w:val="7"/>
        </w:numPr>
        <w:tabs>
          <w:tab w:val="clear" w:pos="4320"/>
          <w:tab w:val="clear" w:pos="8640"/>
        </w:tabs>
        <w:autoSpaceDE w:val="0"/>
        <w:spacing w:line="360" w:lineRule="auto"/>
        <w:ind w:right="202"/>
      </w:pPr>
      <w:r>
        <w:t>Methodologies: Agile</w:t>
      </w:r>
      <w:bookmarkStart w:id="0" w:name="_GoBack"/>
      <w:bookmarkEnd w:id="0"/>
    </w:p>
    <w:p w:rsidR="008D064D" w:rsidRPr="008212C8" w:rsidRDefault="008D064D" w:rsidP="005B0FB1">
      <w:pPr>
        <w:pStyle w:val="Header"/>
        <w:numPr>
          <w:ilvl w:val="0"/>
          <w:numId w:val="7"/>
        </w:numPr>
        <w:tabs>
          <w:tab w:val="clear" w:pos="4320"/>
          <w:tab w:val="clear" w:pos="8640"/>
        </w:tabs>
        <w:autoSpaceDE w:val="0"/>
        <w:spacing w:line="360" w:lineRule="auto"/>
        <w:ind w:right="202"/>
      </w:pPr>
      <w:r w:rsidRPr="008212C8">
        <w:t xml:space="preserve">Database: </w:t>
      </w:r>
      <w:r w:rsidR="007B622C">
        <w:t xml:space="preserve">SQL server, MySQL, DB2, Oracle and </w:t>
      </w:r>
      <w:r w:rsidRPr="008212C8">
        <w:t>SQL Lite</w:t>
      </w:r>
      <w:r w:rsidR="00C550BE" w:rsidRPr="008212C8">
        <w:t>.</w:t>
      </w:r>
    </w:p>
    <w:p w:rsidR="00D1127C" w:rsidRDefault="008D064D" w:rsidP="00C550BE">
      <w:pPr>
        <w:pStyle w:val="Header"/>
        <w:numPr>
          <w:ilvl w:val="0"/>
          <w:numId w:val="7"/>
        </w:numPr>
        <w:tabs>
          <w:tab w:val="clear" w:pos="4320"/>
          <w:tab w:val="clear" w:pos="8640"/>
        </w:tabs>
        <w:autoSpaceDE w:val="0"/>
        <w:spacing w:line="360" w:lineRule="auto"/>
        <w:ind w:right="202"/>
      </w:pPr>
      <w:r w:rsidRPr="008212C8">
        <w:t xml:space="preserve">Servers: </w:t>
      </w:r>
      <w:r w:rsidR="007B0D48" w:rsidRPr="008212C8">
        <w:t>WebSphere</w:t>
      </w:r>
      <w:r w:rsidRPr="008212C8">
        <w:t xml:space="preserve"> Application serv</w:t>
      </w:r>
      <w:r w:rsidR="007740C9">
        <w:t>er 8.5, Tomcat 8 and XWAMP.</w:t>
      </w:r>
    </w:p>
    <w:p w:rsidR="00CC5213" w:rsidRPr="00CC5213" w:rsidRDefault="00CC5213" w:rsidP="00C550BE">
      <w:pPr>
        <w:pStyle w:val="Header"/>
        <w:numPr>
          <w:ilvl w:val="0"/>
          <w:numId w:val="7"/>
        </w:numPr>
        <w:tabs>
          <w:tab w:val="clear" w:pos="4320"/>
          <w:tab w:val="clear" w:pos="8640"/>
        </w:tabs>
        <w:autoSpaceDE w:val="0"/>
        <w:spacing w:line="360" w:lineRule="auto"/>
        <w:ind w:right="202"/>
      </w:pPr>
      <w:r w:rsidRPr="00CC5213">
        <w:t xml:space="preserve">IDE : </w:t>
      </w:r>
      <w:r w:rsidRPr="00CC5213">
        <w:rPr>
          <w:rFonts w:eastAsia="Verdana"/>
          <w:color w:val="00000A"/>
        </w:rPr>
        <w:t>RSA, RAD, Eclipse, Netbeans 8.0,Dreamweaver and Visual Studio</w:t>
      </w:r>
    </w:p>
    <w:p w:rsidR="009C176C" w:rsidRPr="008212C8" w:rsidRDefault="00AA0CD1">
      <w:pPr>
        <w:rPr>
          <w:rFonts w:ascii="Arial" w:hAnsi="Arial" w:cs="Arial"/>
        </w:rPr>
      </w:pPr>
      <w:r w:rsidRPr="008212C8">
        <w:rPr>
          <w:rFonts w:ascii="Arial" w:hAnsi="Arial" w:cs="Arial"/>
          <w:b/>
        </w:rPr>
        <w:t>Work Experience:</w:t>
      </w:r>
    </w:p>
    <w:p w:rsidR="008D064D" w:rsidRPr="008212C8" w:rsidRDefault="008D064D" w:rsidP="008D064D">
      <w:pPr>
        <w:numPr>
          <w:ilvl w:val="0"/>
          <w:numId w:val="5"/>
        </w:numPr>
        <w:spacing w:before="100" w:after="100"/>
        <w:jc w:val="both"/>
        <w:rPr>
          <w:rFonts w:ascii="Arial" w:hAnsi="Arial" w:cs="Arial"/>
        </w:rPr>
      </w:pPr>
      <w:r w:rsidRPr="008212C8">
        <w:rPr>
          <w:rFonts w:ascii="Arial" w:hAnsi="Arial" w:cs="Arial"/>
        </w:rPr>
        <w:t>Working for Techcom solutions pte ltd, Singapore as</w:t>
      </w:r>
      <w:r w:rsidR="003E0A36" w:rsidRPr="008212C8">
        <w:rPr>
          <w:rFonts w:ascii="Arial" w:hAnsi="Arial" w:cs="Arial"/>
        </w:rPr>
        <w:t xml:space="preserve"> S</w:t>
      </w:r>
      <w:r w:rsidR="000A0953" w:rsidRPr="008212C8">
        <w:rPr>
          <w:rFonts w:ascii="Arial" w:hAnsi="Arial" w:cs="Arial"/>
        </w:rPr>
        <w:t>enior Software</w:t>
      </w:r>
      <w:r w:rsidR="003E0A36" w:rsidRPr="008212C8">
        <w:rPr>
          <w:rFonts w:ascii="Arial" w:hAnsi="Arial" w:cs="Arial"/>
        </w:rPr>
        <w:t xml:space="preserve"> Engineer</w:t>
      </w:r>
      <w:r w:rsidRPr="008212C8">
        <w:rPr>
          <w:rFonts w:ascii="Arial" w:hAnsi="Arial" w:cs="Arial"/>
        </w:rPr>
        <w:t xml:space="preserve"> from </w:t>
      </w:r>
      <w:r w:rsidR="0073161D">
        <w:rPr>
          <w:rFonts w:ascii="Arial" w:hAnsi="Arial" w:cs="Arial"/>
        </w:rPr>
        <w:t>Jan 2019</w:t>
      </w:r>
      <w:r w:rsidRPr="008212C8">
        <w:rPr>
          <w:rFonts w:ascii="Arial" w:hAnsi="Arial" w:cs="Arial"/>
        </w:rPr>
        <w:t xml:space="preserve"> to till now.</w:t>
      </w:r>
    </w:p>
    <w:p w:rsidR="00655B8A" w:rsidRPr="008212C8" w:rsidRDefault="008D064D">
      <w:pPr>
        <w:numPr>
          <w:ilvl w:val="0"/>
          <w:numId w:val="5"/>
        </w:numPr>
        <w:spacing w:before="100" w:after="100"/>
        <w:jc w:val="both"/>
        <w:rPr>
          <w:rFonts w:ascii="Arial" w:hAnsi="Arial" w:cs="Arial"/>
        </w:rPr>
      </w:pPr>
      <w:r w:rsidRPr="008212C8">
        <w:rPr>
          <w:rFonts w:ascii="Arial" w:hAnsi="Arial" w:cs="Arial"/>
        </w:rPr>
        <w:t xml:space="preserve">Worked </w:t>
      </w:r>
      <w:r w:rsidR="00687FF8">
        <w:rPr>
          <w:rFonts w:ascii="Arial" w:hAnsi="Arial" w:cs="Arial"/>
        </w:rPr>
        <w:t>for Thirdware solutions from March</w:t>
      </w:r>
      <w:r w:rsidRPr="008212C8">
        <w:rPr>
          <w:rFonts w:ascii="Arial" w:hAnsi="Arial" w:cs="Arial"/>
        </w:rPr>
        <w:t xml:space="preserve"> 2017 to </w:t>
      </w:r>
      <w:r w:rsidR="00687FF8">
        <w:rPr>
          <w:rFonts w:ascii="Arial" w:hAnsi="Arial" w:cs="Arial"/>
        </w:rPr>
        <w:t>Sep</w:t>
      </w:r>
      <w:r w:rsidR="000A455A" w:rsidRPr="008212C8">
        <w:rPr>
          <w:rFonts w:ascii="Arial" w:hAnsi="Arial" w:cs="Arial"/>
        </w:rPr>
        <w:t xml:space="preserve"> 2</w:t>
      </w:r>
      <w:r w:rsidR="003E0A36" w:rsidRPr="008212C8">
        <w:rPr>
          <w:rFonts w:ascii="Arial" w:hAnsi="Arial" w:cs="Arial"/>
        </w:rPr>
        <w:t xml:space="preserve">018 as </w:t>
      </w:r>
      <w:r w:rsidR="00655B8A" w:rsidRPr="008212C8">
        <w:rPr>
          <w:rFonts w:ascii="Arial" w:hAnsi="Arial" w:cs="Arial"/>
        </w:rPr>
        <w:t>Senior Software Engineer.</w:t>
      </w:r>
    </w:p>
    <w:p w:rsidR="009C176C" w:rsidRPr="008212C8" w:rsidRDefault="000A0953" w:rsidP="00FF28A4">
      <w:pPr>
        <w:numPr>
          <w:ilvl w:val="0"/>
          <w:numId w:val="5"/>
        </w:numPr>
        <w:spacing w:before="100" w:after="100"/>
        <w:rPr>
          <w:rFonts w:ascii="Arial" w:hAnsi="Arial" w:cs="Arial"/>
        </w:rPr>
      </w:pPr>
      <w:r w:rsidRPr="008212C8">
        <w:rPr>
          <w:rFonts w:ascii="Arial" w:hAnsi="Arial" w:cs="Arial"/>
        </w:rPr>
        <w:t>Worked with</w:t>
      </w:r>
      <w:r w:rsidR="00731E14">
        <w:rPr>
          <w:rFonts w:ascii="Arial" w:hAnsi="Arial" w:cs="Arial"/>
        </w:rPr>
        <w:t xml:space="preserve"> </w:t>
      </w:r>
      <w:r w:rsidR="002E0F8E">
        <w:rPr>
          <w:rFonts w:ascii="Arial" w:hAnsi="Arial" w:cs="Arial"/>
        </w:rPr>
        <w:t xml:space="preserve">MaxIT </w:t>
      </w:r>
      <w:r w:rsidR="00731E14">
        <w:rPr>
          <w:rFonts w:ascii="Arial" w:hAnsi="Arial" w:cs="Arial"/>
        </w:rPr>
        <w:t>Global Solutions Pvt Ltd</w:t>
      </w:r>
      <w:r w:rsidR="00234D31">
        <w:rPr>
          <w:rFonts w:ascii="Arial" w:hAnsi="Arial" w:cs="Arial"/>
        </w:rPr>
        <w:t xml:space="preserve"> from Jan 2015 to Feb 2017</w:t>
      </w:r>
      <w:r w:rsidR="002F2218">
        <w:rPr>
          <w:rFonts w:ascii="Arial" w:hAnsi="Arial" w:cs="Arial"/>
        </w:rPr>
        <w:t xml:space="preserve"> as Software Engineer</w:t>
      </w:r>
      <w:r w:rsidR="00724AAF">
        <w:rPr>
          <w:rFonts w:ascii="Arial" w:hAnsi="Arial" w:cs="Arial"/>
        </w:rPr>
        <w:t>.</w:t>
      </w:r>
    </w:p>
    <w:p w:rsidR="00BE20EA" w:rsidRPr="008212C8" w:rsidRDefault="003E0A36" w:rsidP="00FF28A4">
      <w:pPr>
        <w:numPr>
          <w:ilvl w:val="0"/>
          <w:numId w:val="5"/>
        </w:numPr>
        <w:spacing w:before="100" w:after="100"/>
        <w:rPr>
          <w:rFonts w:ascii="Arial" w:hAnsi="Arial" w:cs="Arial"/>
        </w:rPr>
      </w:pPr>
      <w:r w:rsidRPr="008212C8">
        <w:rPr>
          <w:rFonts w:ascii="Arial" w:hAnsi="Arial" w:cs="Arial"/>
        </w:rPr>
        <w:t>Worked</w:t>
      </w:r>
      <w:r w:rsidR="0031349A">
        <w:rPr>
          <w:rFonts w:ascii="Arial" w:hAnsi="Arial" w:cs="Arial"/>
        </w:rPr>
        <w:t xml:space="preserve"> with Royal Tech Systems</w:t>
      </w:r>
      <w:r w:rsidR="003833A0">
        <w:rPr>
          <w:rFonts w:ascii="Arial" w:hAnsi="Arial" w:cs="Arial"/>
        </w:rPr>
        <w:t xml:space="preserve"> from Aug</w:t>
      </w:r>
      <w:r w:rsidR="00B50573">
        <w:rPr>
          <w:rFonts w:ascii="Arial" w:hAnsi="Arial" w:cs="Arial"/>
        </w:rPr>
        <w:t xml:space="preserve"> </w:t>
      </w:r>
      <w:r w:rsidR="00AD4A09">
        <w:rPr>
          <w:rFonts w:ascii="Arial" w:hAnsi="Arial" w:cs="Arial"/>
        </w:rPr>
        <w:t xml:space="preserve"> </w:t>
      </w:r>
      <w:r w:rsidR="008D064D" w:rsidRPr="008212C8">
        <w:rPr>
          <w:rFonts w:ascii="Arial" w:hAnsi="Arial" w:cs="Arial"/>
        </w:rPr>
        <w:t>201</w:t>
      </w:r>
      <w:r w:rsidRPr="008212C8">
        <w:rPr>
          <w:rFonts w:ascii="Arial" w:hAnsi="Arial" w:cs="Arial"/>
        </w:rPr>
        <w:t>3</w:t>
      </w:r>
      <w:r w:rsidR="008D064D" w:rsidRPr="008212C8">
        <w:rPr>
          <w:rFonts w:ascii="Arial" w:hAnsi="Arial" w:cs="Arial"/>
        </w:rPr>
        <w:t xml:space="preserve"> </w:t>
      </w:r>
      <w:r w:rsidR="00B50573">
        <w:rPr>
          <w:rFonts w:ascii="Arial" w:hAnsi="Arial" w:cs="Arial"/>
        </w:rPr>
        <w:t>to Dec 2014</w:t>
      </w:r>
      <w:r w:rsidR="00066378">
        <w:rPr>
          <w:rFonts w:ascii="Arial" w:hAnsi="Arial" w:cs="Arial"/>
        </w:rPr>
        <w:t xml:space="preserve"> as Associate Web Developer.</w:t>
      </w:r>
    </w:p>
    <w:p w:rsidR="005868A7" w:rsidRPr="008212C8" w:rsidRDefault="005868A7" w:rsidP="00477062">
      <w:pPr>
        <w:rPr>
          <w:rFonts w:ascii="Arial" w:hAnsi="Arial" w:cs="Arial"/>
          <w:b/>
        </w:rPr>
      </w:pPr>
    </w:p>
    <w:p w:rsidR="0003500F" w:rsidRDefault="0003500F" w:rsidP="00477062">
      <w:pPr>
        <w:rPr>
          <w:rFonts w:ascii="Arial" w:hAnsi="Arial" w:cs="Arial"/>
          <w:b/>
        </w:rPr>
      </w:pPr>
    </w:p>
    <w:p w:rsidR="00193C40" w:rsidRDefault="00193C40" w:rsidP="00477062">
      <w:pPr>
        <w:rPr>
          <w:rFonts w:ascii="Arial" w:hAnsi="Arial" w:cs="Arial"/>
          <w:b/>
        </w:rPr>
      </w:pPr>
    </w:p>
    <w:p w:rsidR="00193C40" w:rsidRDefault="00193C40" w:rsidP="00477062">
      <w:pPr>
        <w:rPr>
          <w:rFonts w:ascii="Arial" w:hAnsi="Arial" w:cs="Arial"/>
          <w:b/>
        </w:rPr>
      </w:pPr>
    </w:p>
    <w:p w:rsidR="005868A7" w:rsidRPr="008212C8" w:rsidRDefault="005868A7" w:rsidP="00477062">
      <w:pPr>
        <w:rPr>
          <w:rFonts w:ascii="Arial" w:hAnsi="Arial" w:cs="Arial"/>
        </w:rPr>
      </w:pPr>
      <w:r w:rsidRPr="008212C8">
        <w:rPr>
          <w:rFonts w:ascii="Arial" w:hAnsi="Arial" w:cs="Arial"/>
          <w:b/>
        </w:rPr>
        <w:lastRenderedPageBreak/>
        <w:t>Education Details:</w:t>
      </w:r>
    </w:p>
    <w:p w:rsidR="00C91AC8" w:rsidRPr="00D95B36" w:rsidRDefault="00EE4475" w:rsidP="00960379">
      <w:pPr>
        <w:numPr>
          <w:ilvl w:val="0"/>
          <w:numId w:val="5"/>
        </w:numPr>
        <w:spacing w:before="100" w:after="100"/>
        <w:rPr>
          <w:rFonts w:ascii="Arial" w:hAnsi="Arial" w:cs="Arial"/>
        </w:rPr>
      </w:pPr>
      <w:r w:rsidRPr="00D95B36">
        <w:rPr>
          <w:rFonts w:ascii="Arial" w:hAnsi="Arial" w:cs="Arial"/>
        </w:rPr>
        <w:t>B.E (</w:t>
      </w:r>
      <w:r w:rsidRPr="00D95B36">
        <w:rPr>
          <w:rFonts w:ascii="Arial" w:eastAsia="Verdana" w:hAnsi="Arial" w:cs="Arial"/>
          <w:color w:val="00000A"/>
        </w:rPr>
        <w:t>Computer Science and Engineering</w:t>
      </w:r>
      <w:r w:rsidR="009C3205" w:rsidRPr="00D95B36">
        <w:rPr>
          <w:rFonts w:ascii="Arial" w:hAnsi="Arial" w:cs="Arial"/>
        </w:rPr>
        <w:t>) with 63</w:t>
      </w:r>
      <w:r w:rsidR="005868A7" w:rsidRPr="00D95B36">
        <w:rPr>
          <w:rFonts w:ascii="Arial" w:hAnsi="Arial" w:cs="Arial"/>
        </w:rPr>
        <w:t xml:space="preserve">% from </w:t>
      </w:r>
      <w:r w:rsidR="009C3205" w:rsidRPr="00D95B36">
        <w:rPr>
          <w:rFonts w:ascii="Arial" w:eastAsia="Verdana" w:hAnsi="Arial" w:cs="Arial"/>
          <w:color w:val="00000A"/>
        </w:rPr>
        <w:t>Anna University Trichy, Tamilnadu, INDIA</w:t>
      </w:r>
      <w:r w:rsidR="005868A7" w:rsidRPr="00D95B36">
        <w:rPr>
          <w:rFonts w:ascii="Arial" w:hAnsi="Arial" w:cs="Arial"/>
        </w:rPr>
        <w:t>.</w:t>
      </w:r>
    </w:p>
    <w:p w:rsidR="00AA0CD1" w:rsidRPr="008212C8" w:rsidRDefault="00AA0CD1">
      <w:pPr>
        <w:rPr>
          <w:rFonts w:ascii="Arial" w:hAnsi="Arial" w:cs="Arial"/>
        </w:rPr>
      </w:pPr>
      <w:r w:rsidRPr="008212C8">
        <w:rPr>
          <w:rFonts w:ascii="Arial" w:hAnsi="Arial" w:cs="Arial"/>
          <w:b/>
        </w:rPr>
        <w:t>Domain Expertise:</w:t>
      </w:r>
    </w:p>
    <w:p w:rsidR="00AA0CD1" w:rsidRPr="007D404F" w:rsidRDefault="00C24017" w:rsidP="00F25914">
      <w:pPr>
        <w:numPr>
          <w:ilvl w:val="0"/>
          <w:numId w:val="5"/>
        </w:numPr>
        <w:spacing w:before="100" w:after="100"/>
        <w:jc w:val="both"/>
        <w:rPr>
          <w:rFonts w:ascii="Arial" w:hAnsi="Arial" w:cs="Arial"/>
        </w:rPr>
      </w:pPr>
      <w:r>
        <w:rPr>
          <w:rFonts w:ascii="Arial" w:hAnsi="Arial" w:cs="Arial"/>
        </w:rPr>
        <w:t>CRM</w:t>
      </w:r>
      <w:r w:rsidR="007D404F">
        <w:rPr>
          <w:rFonts w:ascii="Arial" w:hAnsi="Arial" w:cs="Arial"/>
        </w:rPr>
        <w:t xml:space="preserve"> / HRM</w:t>
      </w:r>
      <w:r>
        <w:rPr>
          <w:rFonts w:ascii="Arial" w:hAnsi="Arial" w:cs="Arial"/>
        </w:rPr>
        <w:t xml:space="preserve"> Domain</w:t>
      </w:r>
    </w:p>
    <w:p w:rsidR="00192AC5" w:rsidRDefault="00751D97" w:rsidP="00F25914">
      <w:pPr>
        <w:numPr>
          <w:ilvl w:val="0"/>
          <w:numId w:val="5"/>
        </w:numPr>
        <w:spacing w:before="100" w:after="100"/>
        <w:jc w:val="both"/>
        <w:rPr>
          <w:rFonts w:ascii="Arial" w:hAnsi="Arial" w:cs="Arial"/>
        </w:rPr>
      </w:pPr>
      <w:r>
        <w:rPr>
          <w:rFonts w:ascii="Arial" w:hAnsi="Arial" w:cs="Arial"/>
        </w:rPr>
        <w:t>Supply Change Management</w:t>
      </w:r>
    </w:p>
    <w:p w:rsidR="001B060F" w:rsidRPr="008212C8" w:rsidRDefault="001B060F" w:rsidP="00F25914">
      <w:pPr>
        <w:numPr>
          <w:ilvl w:val="0"/>
          <w:numId w:val="5"/>
        </w:numPr>
        <w:spacing w:before="100" w:after="100"/>
        <w:jc w:val="both"/>
        <w:rPr>
          <w:rFonts w:ascii="Arial" w:hAnsi="Arial" w:cs="Arial"/>
        </w:rPr>
      </w:pPr>
      <w:r w:rsidRPr="008212C8">
        <w:rPr>
          <w:rFonts w:ascii="Arial" w:hAnsi="Arial" w:cs="Arial"/>
        </w:rPr>
        <w:t xml:space="preserve">Housing </w:t>
      </w:r>
      <w:r w:rsidR="006F3083" w:rsidRPr="008212C8">
        <w:rPr>
          <w:rFonts w:ascii="Arial" w:hAnsi="Arial" w:cs="Arial"/>
        </w:rPr>
        <w:t>D</w:t>
      </w:r>
      <w:r w:rsidR="00F22B6A" w:rsidRPr="008212C8">
        <w:rPr>
          <w:rFonts w:ascii="Arial" w:hAnsi="Arial" w:cs="Arial"/>
        </w:rPr>
        <w:t>epartment</w:t>
      </w:r>
    </w:p>
    <w:p w:rsidR="0025406D" w:rsidRPr="008212C8" w:rsidRDefault="0025406D">
      <w:pPr>
        <w:rPr>
          <w:rFonts w:ascii="Arial" w:hAnsi="Arial" w:cs="Arial"/>
          <w:b/>
        </w:rPr>
      </w:pPr>
    </w:p>
    <w:p w:rsidR="00807A8E" w:rsidRPr="008212C8" w:rsidRDefault="00A94485" w:rsidP="00807A8E">
      <w:pPr>
        <w:rPr>
          <w:rFonts w:ascii="Arial" w:hAnsi="Arial" w:cs="Arial"/>
        </w:rPr>
      </w:pPr>
      <w:r w:rsidRPr="00A94485">
        <w:rPr>
          <w:rFonts w:ascii="Arial" w:hAnsi="Arial" w:cs="Arial"/>
          <w:noProof/>
          <w:lang w:val="en-SG" w:eastAsia="en-SG"/>
        </w:rPr>
        <w:pict>
          <v:shapetype id="_x0000_t202" coordsize="21600,21600" o:spt="202" path="m,l,21600r21600,l21600,xe">
            <v:stroke joinstyle="miter"/>
            <v:path gradientshapeok="t" o:connecttype="rect"/>
          </v:shapetype>
          <v:shape id=" 13" o:spid="_x0000_s1026" type="#_x0000_t202" style="position:absolute;margin-left:2.25pt;margin-top:5.1pt;width:464.25pt;height:31.5pt;z-index:2516643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" fillcolor="#c9c9c9 [1942]" strokecolor="#a5a5a5 [3206]" strokeweight="1pt">
            <v:fill color2="#a5a5a5 [3206]" focus="50%" type="gradient"/>
            <v:shadow on="t" color="#525252 [1606]" offset="1pt"/>
            <v:path arrowok="t"/>
            <v:textbox>
              <w:txbxContent>
                <w:p w:rsidR="00807A8E" w:rsidRDefault="00F878B8" w:rsidP="00F878B8">
                  <w:pPr>
                    <w:rPr>
                      <w:rFonts w:ascii="Arial" w:hAnsi="Arial" w:cs="Arial"/>
                      <w:b/>
                      <w:sz w:val="22"/>
                      <w:szCs w:val="22"/>
                    </w:rPr>
                  </w:pPr>
                  <w:r w:rsidRPr="00F878B8">
                    <w:rPr>
                      <w:rFonts w:ascii="Arial" w:hAnsi="Arial" w:cs="Arial"/>
                      <w:b/>
                      <w:sz w:val="22"/>
                      <w:szCs w:val="22"/>
                    </w:rPr>
                    <w:t>1.</w:t>
                  </w:r>
                  <w:r w:rsidR="00590FCC" w:rsidRPr="00590FCC">
                    <w:rPr>
                      <w:sz w:val="22"/>
                    </w:rPr>
                    <w:t xml:space="preserve"> </w:t>
                  </w:r>
                  <w:r w:rsidR="00590FCC" w:rsidRPr="00016AC3">
                    <w:rPr>
                      <w:rFonts w:ascii="Arial" w:hAnsi="Arial" w:cs="Arial"/>
                      <w:b/>
                      <w:sz w:val="22"/>
                    </w:rPr>
                    <w:t>BGNet(Design Development)</w:t>
                  </w:r>
                  <w:r w:rsidR="00F25914">
                    <w:rPr>
                      <w:rFonts w:ascii="Arial" w:hAnsi="Arial" w:cs="Arial"/>
                      <w:b/>
                      <w:sz w:val="22"/>
                    </w:rPr>
                    <w:t xml:space="preserve"> - </w:t>
                  </w:r>
                  <w:r w:rsidR="00F25914" w:rsidRPr="008212C8">
                    <w:rPr>
                      <w:rFonts w:ascii="Arial" w:hAnsi="Arial" w:cs="Arial"/>
                      <w:b/>
                      <w:bCs/>
                      <w:color w:val="000000"/>
                      <w:sz w:val="18"/>
                      <w:szCs w:val="18"/>
                      <w:lang w:eastAsia="en-US"/>
                    </w:rPr>
                    <w:t>HDB, Singapore</w:t>
                  </w:r>
                </w:p>
                <w:p w:rsidR="00F878B8" w:rsidRPr="00F878B8" w:rsidRDefault="00F878B8" w:rsidP="00F878B8">
                  <w:pPr>
                    <w:rPr>
                      <w:rFonts w:ascii="Arial" w:hAnsi="Arial" w:cs="Arial"/>
                      <w:b/>
                    </w:rPr>
                  </w:pPr>
                  <w:r w:rsidRPr="00F878B8">
                    <w:rPr>
                      <w:rFonts w:ascii="Arial" w:hAnsi="Arial" w:cs="Arial"/>
                      <w:b/>
                    </w:rPr>
                    <w:t>Techcom solutions Pte Ltd.</w:t>
                  </w:r>
                  <w:r w:rsidR="004A1D69">
                    <w:rPr>
                      <w:rFonts w:ascii="Arial" w:hAnsi="Arial" w:cs="Arial"/>
                      <w:b/>
                    </w:rPr>
                    <w:tab/>
                  </w:r>
                  <w:r w:rsidR="004A1D69">
                    <w:rPr>
                      <w:rFonts w:ascii="Arial" w:hAnsi="Arial" w:cs="Arial"/>
                      <w:b/>
                    </w:rPr>
                    <w:tab/>
                  </w:r>
                  <w:r w:rsidR="004A1D69">
                    <w:rPr>
                      <w:rFonts w:ascii="Arial" w:hAnsi="Arial" w:cs="Arial"/>
                      <w:b/>
                    </w:rPr>
                    <w:tab/>
                  </w:r>
                  <w:r w:rsidR="004A1D69">
                    <w:rPr>
                      <w:rFonts w:ascii="Arial" w:hAnsi="Arial" w:cs="Arial"/>
                      <w:b/>
                    </w:rPr>
                    <w:tab/>
                  </w:r>
                  <w:r w:rsidR="004A1D69">
                    <w:rPr>
                      <w:rFonts w:ascii="Arial" w:hAnsi="Arial" w:cs="Arial"/>
                      <w:b/>
                    </w:rPr>
                    <w:tab/>
                  </w:r>
                  <w:r w:rsidR="004A1D69">
                    <w:rPr>
                      <w:rFonts w:ascii="Arial" w:hAnsi="Arial" w:cs="Arial"/>
                      <w:b/>
                    </w:rPr>
                    <w:tab/>
                    <w:t xml:space="preserve">        Jan 2019 </w:t>
                  </w:r>
                  <w:r>
                    <w:rPr>
                      <w:rFonts w:ascii="Arial" w:hAnsi="Arial" w:cs="Arial"/>
                      <w:b/>
                    </w:rPr>
                    <w:t>- Till Date</w:t>
                  </w:r>
                </w:p>
              </w:txbxContent>
            </v:textbox>
          </v:shape>
        </w:pict>
      </w:r>
    </w:p>
    <w:p w:rsidR="00807A8E" w:rsidRPr="008212C8" w:rsidRDefault="00807A8E" w:rsidP="00807A8E">
      <w:pPr>
        <w:rPr>
          <w:rFonts w:ascii="Arial" w:hAnsi="Arial" w:cs="Arial"/>
        </w:rPr>
      </w:pPr>
    </w:p>
    <w:p w:rsidR="00807A8E" w:rsidRPr="008212C8" w:rsidRDefault="00807A8E" w:rsidP="00807A8E">
      <w:pPr>
        <w:rPr>
          <w:rFonts w:ascii="Arial" w:hAnsi="Arial" w:cs="Arial"/>
        </w:rPr>
      </w:pPr>
    </w:p>
    <w:p w:rsidR="00807A8E" w:rsidRPr="008212C8" w:rsidRDefault="00807A8E" w:rsidP="00807A8E">
      <w:pPr>
        <w:rPr>
          <w:rFonts w:ascii="Arial" w:hAnsi="Arial" w:cs="Arial"/>
        </w:rPr>
      </w:pPr>
    </w:p>
    <w:tbl>
      <w:tblPr>
        <w:tblW w:w="16860" w:type="dxa"/>
        <w:tblInd w:w="108" w:type="dxa"/>
        <w:tblLayout w:type="fixed"/>
        <w:tblLook w:val="0000"/>
      </w:tblPr>
      <w:tblGrid>
        <w:gridCol w:w="1980"/>
        <w:gridCol w:w="1340"/>
        <w:gridCol w:w="1120"/>
        <w:gridCol w:w="4800"/>
        <w:gridCol w:w="7620"/>
      </w:tblGrid>
      <w:tr w:rsidR="009B24D5" w:rsidRPr="008212C8" w:rsidTr="00960379">
        <w:trPr>
          <w:gridAfter w:val="1"/>
          <w:wAfter w:w="7620" w:type="dxa"/>
          <w:trHeight w:val="1332"/>
        </w:trPr>
        <w:tc>
          <w:tcPr>
            <w:tcW w:w="9240" w:type="dxa"/>
            <w:gridSpan w:val="4"/>
            <w:shd w:val="clear" w:color="auto" w:fill="auto"/>
          </w:tcPr>
          <w:p w:rsidR="009B24D5" w:rsidRPr="008574DC" w:rsidRDefault="00654B06" w:rsidP="003D0EBF">
            <w:pPr>
              <w:suppressAutoHyphens w:val="0"/>
              <w:jc w:val="both"/>
              <w:rPr>
                <w:rFonts w:ascii="Arial" w:hAnsi="Arial" w:cs="Arial"/>
              </w:rPr>
            </w:pPr>
            <w:r>
              <w:rPr>
                <w:rFonts w:ascii="Arial" w:hAnsi="Arial" w:cs="Arial"/>
              </w:rPr>
              <w:t xml:space="preserve">      </w:t>
            </w:r>
            <w:r w:rsidR="008574DC" w:rsidRPr="008574DC">
              <w:rPr>
                <w:rFonts w:ascii="Arial" w:hAnsi="Arial" w:cs="Arial"/>
              </w:rPr>
              <w:t xml:space="preserve">BGNet (Design Development) is to provide a one-stop system to centralize and integrate key applications supporting BG’s business processes, focusing on the Design Development work processes, enabling the capturing of structured data, documentation, information retrieval project management as well as facilitating the ease of data mining and business analytics across BG groups. Data will be captured, updated at source and centrally stored.    </w:t>
            </w:r>
          </w:p>
        </w:tc>
      </w:tr>
      <w:tr w:rsidR="009B24D5" w:rsidRPr="008212C8" w:rsidTr="00450DF6">
        <w:trPr>
          <w:gridAfter w:val="1"/>
          <w:wAfter w:w="7620" w:type="dxa"/>
          <w:trHeight w:val="300"/>
        </w:trPr>
        <w:tc>
          <w:tcPr>
            <w:tcW w:w="3320" w:type="dxa"/>
            <w:gridSpan w:val="2"/>
            <w:shd w:val="clear" w:color="auto" w:fill="auto"/>
          </w:tcPr>
          <w:p w:rsidR="009B24D5" w:rsidRPr="008212C8" w:rsidRDefault="009B24D5" w:rsidP="003D0EBF">
            <w:pPr>
              <w:suppressAutoHyphens w:val="0"/>
              <w:rPr>
                <w:rFonts w:ascii="Arial" w:hAnsi="Arial" w:cs="Arial"/>
                <w:b/>
                <w:bCs/>
                <w:color w:val="000000"/>
                <w:lang w:eastAsia="en-US"/>
              </w:rPr>
            </w:pPr>
            <w:r w:rsidRPr="008212C8">
              <w:rPr>
                <w:rFonts w:ascii="Arial" w:hAnsi="Arial" w:cs="Arial"/>
                <w:b/>
                <w:bCs/>
                <w:color w:val="000000"/>
                <w:lang w:eastAsia="en-US"/>
              </w:rPr>
              <w:t>Roles and responsibilities</w:t>
            </w:r>
          </w:p>
        </w:tc>
        <w:tc>
          <w:tcPr>
            <w:tcW w:w="1120" w:type="dxa"/>
            <w:shd w:val="clear" w:color="auto" w:fill="auto"/>
          </w:tcPr>
          <w:p w:rsidR="009B24D5" w:rsidRPr="008212C8" w:rsidRDefault="009B24D5" w:rsidP="003D0EBF">
            <w:pPr>
              <w:suppressAutoHyphens w:val="0"/>
              <w:snapToGrid w:val="0"/>
              <w:rPr>
                <w:rFonts w:ascii="Arial" w:hAnsi="Arial" w:cs="Arial"/>
                <w:b/>
                <w:bCs/>
                <w:color w:val="000000"/>
                <w:lang w:eastAsia="en-US"/>
              </w:rPr>
            </w:pPr>
          </w:p>
        </w:tc>
        <w:tc>
          <w:tcPr>
            <w:tcW w:w="4800" w:type="dxa"/>
            <w:shd w:val="clear" w:color="auto" w:fill="auto"/>
          </w:tcPr>
          <w:p w:rsidR="009B24D5" w:rsidRPr="008212C8" w:rsidRDefault="009B24D5" w:rsidP="003D0EBF">
            <w:pPr>
              <w:suppressAutoHyphens w:val="0"/>
              <w:snapToGrid w:val="0"/>
              <w:rPr>
                <w:rFonts w:ascii="Arial" w:hAnsi="Arial" w:cs="Arial"/>
                <w:b/>
                <w:bCs/>
                <w:color w:val="000000"/>
                <w:lang w:eastAsia="en-US"/>
              </w:rPr>
            </w:pPr>
          </w:p>
        </w:tc>
      </w:tr>
      <w:tr w:rsidR="009B24D5" w:rsidRPr="008212C8" w:rsidTr="00450DF6">
        <w:trPr>
          <w:gridAfter w:val="1"/>
          <w:wAfter w:w="7620" w:type="dxa"/>
          <w:trHeight w:val="300"/>
        </w:trPr>
        <w:tc>
          <w:tcPr>
            <w:tcW w:w="9240" w:type="dxa"/>
            <w:gridSpan w:val="4"/>
            <w:shd w:val="clear" w:color="auto" w:fill="auto"/>
          </w:tcPr>
          <w:p w:rsidR="00ED307B" w:rsidRPr="008212C8" w:rsidRDefault="00315362" w:rsidP="002354E1">
            <w:pPr>
              <w:pStyle w:val="ListParagraph"/>
              <w:numPr>
                <w:ilvl w:val="0"/>
                <w:numId w:val="9"/>
              </w:numPr>
              <w:suppressAutoHyphens w:val="0"/>
              <w:rPr>
                <w:rFonts w:ascii="Arial" w:hAnsi="Arial" w:cs="Arial"/>
              </w:rPr>
            </w:pPr>
            <w:r>
              <w:rPr>
                <w:rFonts w:ascii="Arial" w:hAnsi="Arial" w:cs="Arial"/>
              </w:rPr>
              <w:t>Developed and Maintenance E-Service and Portlet Pages.</w:t>
            </w:r>
          </w:p>
          <w:p w:rsidR="00ED307B" w:rsidRDefault="003E0A36" w:rsidP="002354E1">
            <w:pPr>
              <w:pStyle w:val="ListParagraph"/>
              <w:numPr>
                <w:ilvl w:val="0"/>
                <w:numId w:val="9"/>
              </w:numPr>
              <w:suppressAutoHyphens w:val="0"/>
              <w:rPr>
                <w:rFonts w:ascii="Arial" w:hAnsi="Arial" w:cs="Arial"/>
              </w:rPr>
            </w:pPr>
            <w:r w:rsidRPr="008212C8">
              <w:rPr>
                <w:rFonts w:ascii="Arial" w:hAnsi="Arial" w:cs="Arial"/>
              </w:rPr>
              <w:t>Cr</w:t>
            </w:r>
            <w:r w:rsidR="000D6DF5">
              <w:rPr>
                <w:rFonts w:ascii="Arial" w:hAnsi="Arial" w:cs="Arial"/>
              </w:rPr>
              <w:t>eated user interfaces with HTML,</w:t>
            </w:r>
            <w:r w:rsidR="00715E8B">
              <w:rPr>
                <w:rFonts w:ascii="Arial" w:hAnsi="Arial" w:cs="Arial"/>
              </w:rPr>
              <w:t xml:space="preserve"> </w:t>
            </w:r>
            <w:r w:rsidR="000D6DF5">
              <w:rPr>
                <w:rFonts w:ascii="Arial" w:hAnsi="Arial" w:cs="Arial"/>
              </w:rPr>
              <w:t>CSS,</w:t>
            </w:r>
            <w:r w:rsidR="00715E8B">
              <w:rPr>
                <w:rFonts w:ascii="Arial" w:hAnsi="Arial" w:cs="Arial"/>
              </w:rPr>
              <w:t xml:space="preserve"> </w:t>
            </w:r>
            <w:r w:rsidR="000D6DF5">
              <w:rPr>
                <w:rFonts w:ascii="Arial" w:hAnsi="Arial" w:cs="Arial"/>
              </w:rPr>
              <w:t>Javascript,</w:t>
            </w:r>
            <w:r w:rsidR="00715E8B">
              <w:rPr>
                <w:rFonts w:ascii="Arial" w:hAnsi="Arial" w:cs="Arial"/>
              </w:rPr>
              <w:t xml:space="preserve"> JQ</w:t>
            </w:r>
            <w:r w:rsidR="000D6DF5">
              <w:rPr>
                <w:rFonts w:ascii="Arial" w:hAnsi="Arial" w:cs="Arial"/>
              </w:rPr>
              <w:t>uery,</w:t>
            </w:r>
            <w:r w:rsidR="00963C8A">
              <w:rPr>
                <w:rFonts w:ascii="Arial" w:hAnsi="Arial" w:cs="Arial"/>
              </w:rPr>
              <w:t xml:space="preserve"> </w:t>
            </w:r>
            <w:r w:rsidR="000D6DF5">
              <w:rPr>
                <w:rFonts w:ascii="Arial" w:hAnsi="Arial" w:cs="Arial"/>
              </w:rPr>
              <w:t xml:space="preserve">Bootstrap and </w:t>
            </w:r>
            <w:r w:rsidR="00963C8A">
              <w:rPr>
                <w:rFonts w:ascii="Arial" w:hAnsi="Arial" w:cs="Arial"/>
              </w:rPr>
              <w:t>PrimeF</w:t>
            </w:r>
            <w:r w:rsidRPr="008212C8">
              <w:rPr>
                <w:rFonts w:ascii="Arial" w:hAnsi="Arial" w:cs="Arial"/>
              </w:rPr>
              <w:t>aces.</w:t>
            </w:r>
          </w:p>
          <w:p w:rsidR="008869CB" w:rsidRPr="008212C8" w:rsidRDefault="008869CB" w:rsidP="002354E1">
            <w:pPr>
              <w:pStyle w:val="ListParagraph"/>
              <w:numPr>
                <w:ilvl w:val="0"/>
                <w:numId w:val="9"/>
              </w:numPr>
              <w:suppressAutoHyphens w:val="0"/>
              <w:rPr>
                <w:rFonts w:ascii="Arial" w:hAnsi="Arial" w:cs="Arial"/>
              </w:rPr>
            </w:pPr>
            <w:r>
              <w:rPr>
                <w:rFonts w:ascii="Arial" w:hAnsi="Arial" w:cs="Arial"/>
              </w:rPr>
              <w:t>Created Server side with JSP and Servlet.</w:t>
            </w:r>
          </w:p>
          <w:p w:rsidR="00ED307B" w:rsidRPr="008212C8" w:rsidRDefault="00ED307B" w:rsidP="002354E1">
            <w:pPr>
              <w:pStyle w:val="ListParagraph"/>
              <w:numPr>
                <w:ilvl w:val="0"/>
                <w:numId w:val="9"/>
              </w:numPr>
              <w:suppressAutoHyphens w:val="0"/>
              <w:rPr>
                <w:rFonts w:ascii="Arial" w:hAnsi="Arial" w:cs="Arial"/>
              </w:rPr>
            </w:pPr>
            <w:r w:rsidRPr="008212C8">
              <w:rPr>
                <w:rFonts w:ascii="Arial" w:hAnsi="Arial" w:cs="Arial"/>
              </w:rPr>
              <w:t xml:space="preserve">Involved in code reviews, </w:t>
            </w:r>
            <w:r w:rsidR="00913B72" w:rsidRPr="008212C8">
              <w:rPr>
                <w:rFonts w:ascii="Arial" w:hAnsi="Arial" w:cs="Arial"/>
              </w:rPr>
              <w:t>Data modeling</w:t>
            </w:r>
            <w:r w:rsidRPr="008212C8">
              <w:rPr>
                <w:rFonts w:ascii="Arial" w:hAnsi="Arial" w:cs="Arial"/>
              </w:rPr>
              <w:t>, b</w:t>
            </w:r>
            <w:r w:rsidR="00913B72" w:rsidRPr="008212C8">
              <w:rPr>
                <w:rFonts w:ascii="Arial" w:hAnsi="Arial" w:cs="Arial"/>
              </w:rPr>
              <w:t>ug tracking</w:t>
            </w:r>
            <w:r w:rsidRPr="008212C8">
              <w:rPr>
                <w:rFonts w:ascii="Arial" w:hAnsi="Arial" w:cs="Arial"/>
              </w:rPr>
              <w:t>.</w:t>
            </w:r>
          </w:p>
          <w:p w:rsidR="00ED307B" w:rsidRPr="008212C8" w:rsidRDefault="00ED307B" w:rsidP="002354E1">
            <w:pPr>
              <w:pStyle w:val="ListParagraph"/>
              <w:numPr>
                <w:ilvl w:val="0"/>
                <w:numId w:val="9"/>
              </w:numPr>
              <w:suppressAutoHyphens w:val="0"/>
              <w:rPr>
                <w:rFonts w:ascii="Arial" w:hAnsi="Arial" w:cs="Arial"/>
              </w:rPr>
            </w:pPr>
            <w:r w:rsidRPr="008212C8">
              <w:rPr>
                <w:rFonts w:ascii="Arial" w:hAnsi="Arial" w:cs="Arial"/>
              </w:rPr>
              <w:t xml:space="preserve">Involved in configuring Java Mapping with </w:t>
            </w:r>
            <w:r w:rsidR="00913B72" w:rsidRPr="008212C8">
              <w:rPr>
                <w:rFonts w:ascii="Arial" w:hAnsi="Arial" w:cs="Arial"/>
              </w:rPr>
              <w:t>DB2 using JPA.</w:t>
            </w:r>
          </w:p>
          <w:p w:rsidR="00B91631" w:rsidRPr="008212C8" w:rsidRDefault="00ED307B" w:rsidP="009D58FD">
            <w:pPr>
              <w:pStyle w:val="ListParagraph"/>
              <w:numPr>
                <w:ilvl w:val="0"/>
                <w:numId w:val="9"/>
              </w:numPr>
              <w:suppressAutoHyphens w:val="0"/>
              <w:rPr>
                <w:rFonts w:ascii="Arial" w:hAnsi="Arial" w:cs="Arial"/>
              </w:rPr>
            </w:pPr>
            <w:r w:rsidRPr="008212C8">
              <w:rPr>
                <w:rFonts w:ascii="Arial" w:hAnsi="Arial" w:cs="Arial"/>
              </w:rPr>
              <w:t xml:space="preserve">Involved in developing business objects using </w:t>
            </w:r>
            <w:r w:rsidR="00913B72" w:rsidRPr="008212C8">
              <w:rPr>
                <w:rFonts w:ascii="Arial" w:hAnsi="Arial" w:cs="Arial"/>
              </w:rPr>
              <w:t>EJB Framework</w:t>
            </w:r>
          </w:p>
          <w:p w:rsidR="006F3083" w:rsidRPr="008212C8" w:rsidRDefault="006F3083" w:rsidP="009D58FD">
            <w:pPr>
              <w:suppressAutoHyphens w:val="0"/>
              <w:ind w:left="560"/>
              <w:rPr>
                <w:rFonts w:ascii="Arial" w:hAnsi="Arial" w:cs="Arial"/>
              </w:rPr>
            </w:pPr>
          </w:p>
          <w:p w:rsidR="00093AE2" w:rsidRPr="008212C8" w:rsidRDefault="001761B6" w:rsidP="00093AE2">
            <w:pPr>
              <w:suppressAutoHyphens w:val="0"/>
              <w:rPr>
                <w:rFonts w:ascii="Arial" w:hAnsi="Arial" w:cs="Arial"/>
              </w:rPr>
            </w:pPr>
            <w:r w:rsidRPr="008212C8">
              <w:rPr>
                <w:rFonts w:ascii="Arial" w:hAnsi="Arial" w:cs="Arial"/>
                <w:b/>
              </w:rPr>
              <w:t>Technologies:</w:t>
            </w:r>
            <w:r w:rsidR="00A821D7" w:rsidRPr="008212C8">
              <w:rPr>
                <w:rFonts w:ascii="Arial" w:hAnsi="Arial" w:cs="Arial"/>
              </w:rPr>
              <w:tab/>
            </w:r>
            <w:r w:rsidR="003A2C76" w:rsidRPr="008212C8">
              <w:rPr>
                <w:rFonts w:ascii="Arial" w:hAnsi="Arial" w:cs="Arial"/>
              </w:rPr>
              <w:t>Java 8</w:t>
            </w:r>
            <w:r w:rsidR="00427B88">
              <w:rPr>
                <w:rFonts w:ascii="Arial" w:hAnsi="Arial" w:cs="Arial"/>
              </w:rPr>
              <w:t>,JSP,Servlet</w:t>
            </w:r>
            <w:r w:rsidR="003A2C76" w:rsidRPr="008212C8">
              <w:rPr>
                <w:rFonts w:ascii="Arial" w:hAnsi="Arial" w:cs="Arial"/>
              </w:rPr>
              <w:t>,</w:t>
            </w:r>
            <w:r w:rsidR="003E0A36" w:rsidRPr="008212C8">
              <w:rPr>
                <w:rFonts w:ascii="Arial" w:hAnsi="Arial" w:cs="Arial"/>
              </w:rPr>
              <w:t xml:space="preserve"> JSF 2.1</w:t>
            </w:r>
            <w:r w:rsidR="009908BB">
              <w:rPr>
                <w:rFonts w:ascii="Arial" w:hAnsi="Arial" w:cs="Arial"/>
              </w:rPr>
              <w:t>, PrimeF</w:t>
            </w:r>
            <w:r w:rsidR="00A821D7" w:rsidRPr="008212C8">
              <w:rPr>
                <w:rFonts w:ascii="Arial" w:hAnsi="Arial" w:cs="Arial"/>
              </w:rPr>
              <w:t>aces 5,</w:t>
            </w:r>
            <w:r w:rsidR="00DA6C64" w:rsidRPr="008212C8">
              <w:rPr>
                <w:rFonts w:ascii="Arial" w:hAnsi="Arial" w:cs="Arial"/>
              </w:rPr>
              <w:t xml:space="preserve"> JPA, EJB Framework</w:t>
            </w:r>
            <w:r w:rsidR="00A821D7" w:rsidRPr="008212C8">
              <w:rPr>
                <w:rFonts w:ascii="Arial" w:hAnsi="Arial" w:cs="Arial"/>
              </w:rPr>
              <w:t>, Web Services</w:t>
            </w:r>
            <w:r w:rsidR="00F8736B" w:rsidRPr="008212C8">
              <w:rPr>
                <w:rFonts w:ascii="Arial" w:hAnsi="Arial" w:cs="Arial"/>
              </w:rPr>
              <w:t xml:space="preserve">, HTML, CSS, JQuery, </w:t>
            </w:r>
            <w:r w:rsidR="00B73A9B">
              <w:rPr>
                <w:rFonts w:ascii="Arial" w:hAnsi="Arial" w:cs="Arial"/>
              </w:rPr>
              <w:t>JavaScript, RDBMS and DB2</w:t>
            </w:r>
          </w:p>
          <w:p w:rsidR="00093AE2" w:rsidRPr="008212C8" w:rsidRDefault="00A94485" w:rsidP="00093AE2">
            <w:pPr>
              <w:pStyle w:val="ListParagraph"/>
              <w:suppressAutoHyphens w:val="0"/>
              <w:ind w:left="920"/>
              <w:rPr>
                <w:rFonts w:ascii="Arial" w:hAnsi="Arial" w:cs="Arial"/>
              </w:rPr>
            </w:pPr>
            <w:r w:rsidRPr="00A94485">
              <w:rPr>
                <w:rFonts w:ascii="Arial" w:hAnsi="Arial" w:cs="Arial"/>
                <w:noProof/>
                <w:lang w:val="en-SG" w:eastAsia="en-SG"/>
              </w:rPr>
              <w:pict>
                <v:shape id="_x0000_s1032" type="#_x0000_t202" style="position:absolute;left:0;text-align:left;margin-left:.6pt;margin-top:9.55pt;width:460.5pt;height:33.75pt;z-index:251666432;visibility:visible" fillcolor="#c9c9c9 [1942]" strokecolor="#a5a5a5 [3206]" strokeweight="1pt">
                  <v:fill color2="#a5a5a5 [3206]" focus="50%" type="gradient"/>
                  <v:shadow on="t" color="#525252 [1606]" offset="1pt"/>
                  <v:path arrowok="t"/>
                  <v:textbox style="mso-next-textbox:#_x0000_s1032">
                    <w:txbxContent>
                      <w:p w:rsidR="00093AE2" w:rsidRPr="00807A8E" w:rsidRDefault="0007317F" w:rsidP="00093AE2">
                        <w:pPr>
                          <w:rPr>
                            <w:rFonts w:ascii="Arial" w:hAnsi="Arial" w:cs="Arial"/>
                            <w:b/>
                            <w:sz w:val="22"/>
                            <w:szCs w:val="22"/>
                          </w:rPr>
                        </w:pPr>
                        <w:r>
                          <w:rPr>
                            <w:rFonts w:ascii="Arial" w:hAnsi="Arial" w:cs="Arial"/>
                            <w:b/>
                            <w:sz w:val="22"/>
                            <w:szCs w:val="22"/>
                          </w:rPr>
                          <w:t xml:space="preserve">2. </w:t>
                        </w:r>
                        <w:r w:rsidRPr="00282CEA">
                          <w:rPr>
                            <w:rFonts w:ascii="Arial" w:hAnsi="Arial" w:cs="Arial"/>
                            <w:b/>
                            <w:sz w:val="22"/>
                          </w:rPr>
                          <w:t>Esip(Electronic System Information Partner)</w:t>
                        </w:r>
                        <w:r w:rsidR="00F25914">
                          <w:rPr>
                            <w:rFonts w:ascii="Arial" w:hAnsi="Arial" w:cs="Arial"/>
                            <w:b/>
                            <w:sz w:val="22"/>
                          </w:rPr>
                          <w:t xml:space="preserve"> -  </w:t>
                        </w:r>
                        <w:r w:rsidR="00F25914" w:rsidRPr="008212C8">
                          <w:rPr>
                            <w:rFonts w:ascii="Arial" w:hAnsi="Arial" w:cs="Arial"/>
                            <w:b/>
                          </w:rPr>
                          <w:t>FORD</w:t>
                        </w:r>
                      </w:p>
                      <w:p w:rsidR="00093AE2" w:rsidRPr="00807A8E" w:rsidRDefault="00093AE2" w:rsidP="00093AE2">
                        <w:pPr>
                          <w:rPr>
                            <w:rFonts w:ascii="Arial" w:hAnsi="Arial" w:cs="Arial"/>
                            <w:b/>
                          </w:rPr>
                        </w:pPr>
                        <w:r w:rsidRPr="00807A8E">
                          <w:rPr>
                            <w:rFonts w:ascii="Arial" w:hAnsi="Arial" w:cs="Arial"/>
                            <w:b/>
                          </w:rPr>
                          <w:t>Thirdware Solutions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0D58EB">
                          <w:rPr>
                            <w:rFonts w:ascii="Arial" w:hAnsi="Arial" w:cs="Arial"/>
                            <w:b/>
                          </w:rPr>
                          <w:t>Feb</w:t>
                        </w:r>
                        <w:r>
                          <w:rPr>
                            <w:rFonts w:ascii="Arial" w:hAnsi="Arial" w:cs="Arial"/>
                            <w:b/>
                          </w:rPr>
                          <w:t xml:space="preserve"> </w:t>
                        </w:r>
                        <w:r w:rsidR="000D58EB">
                          <w:rPr>
                            <w:rFonts w:ascii="Arial" w:hAnsi="Arial" w:cs="Arial"/>
                            <w:b/>
                          </w:rPr>
                          <w:t xml:space="preserve"> 2018 </w:t>
                        </w:r>
                        <w:r>
                          <w:rPr>
                            <w:rFonts w:ascii="Arial" w:hAnsi="Arial" w:cs="Arial"/>
                            <w:b/>
                          </w:rPr>
                          <w:t>-</w:t>
                        </w:r>
                        <w:r w:rsidR="000D58EB">
                          <w:rPr>
                            <w:rFonts w:ascii="Arial" w:hAnsi="Arial" w:cs="Arial"/>
                            <w:b/>
                          </w:rPr>
                          <w:t xml:space="preserve"> </w:t>
                        </w:r>
                        <w:r w:rsidR="0073276C">
                          <w:rPr>
                            <w:rFonts w:ascii="Arial" w:hAnsi="Arial" w:cs="Arial"/>
                            <w:b/>
                          </w:rPr>
                          <w:t>Sep</w:t>
                        </w:r>
                        <w:r>
                          <w:rPr>
                            <w:rFonts w:ascii="Arial" w:hAnsi="Arial" w:cs="Arial"/>
                            <w:b/>
                          </w:rPr>
                          <w:t xml:space="preserve"> 2018</w:t>
                        </w:r>
                      </w:p>
                    </w:txbxContent>
                  </v:textbox>
                </v:shape>
              </w:pict>
            </w:r>
          </w:p>
          <w:p w:rsidR="00093AE2" w:rsidRPr="008212C8" w:rsidRDefault="00093AE2" w:rsidP="00093AE2">
            <w:pPr>
              <w:pStyle w:val="ListParagraph"/>
              <w:suppressAutoHyphens w:val="0"/>
              <w:ind w:left="920"/>
              <w:rPr>
                <w:rFonts w:ascii="Arial" w:hAnsi="Arial" w:cs="Arial"/>
              </w:rPr>
            </w:pPr>
          </w:p>
          <w:p w:rsidR="00093AE2" w:rsidRPr="008212C8" w:rsidRDefault="00093AE2" w:rsidP="00093AE2">
            <w:pPr>
              <w:pStyle w:val="ListParagraph"/>
              <w:suppressAutoHyphens w:val="0"/>
              <w:ind w:left="920"/>
              <w:rPr>
                <w:rFonts w:ascii="Arial" w:hAnsi="Arial" w:cs="Arial"/>
              </w:rPr>
            </w:pPr>
          </w:p>
          <w:p w:rsidR="00093AE2" w:rsidRPr="008212C8" w:rsidRDefault="00093AE2" w:rsidP="00093AE2">
            <w:pPr>
              <w:pStyle w:val="ListParagraph"/>
              <w:suppressAutoHyphens w:val="0"/>
              <w:ind w:left="920"/>
              <w:rPr>
                <w:rFonts w:ascii="Arial" w:hAnsi="Arial" w:cs="Arial"/>
              </w:rPr>
            </w:pPr>
          </w:p>
          <w:p w:rsidR="00093AE2" w:rsidRPr="00F25914" w:rsidRDefault="00093AE2" w:rsidP="00F25914">
            <w:pPr>
              <w:suppressAutoHyphens w:val="0"/>
              <w:rPr>
                <w:rFonts w:ascii="Arial" w:hAnsi="Arial" w:cs="Arial"/>
                <w:b/>
              </w:rPr>
            </w:pPr>
          </w:p>
          <w:p w:rsidR="00093AE2" w:rsidRPr="00485E5A" w:rsidRDefault="00093AE2" w:rsidP="00093AE2">
            <w:pPr>
              <w:suppressAutoHyphens w:val="0"/>
              <w:rPr>
                <w:rFonts w:ascii="Arial" w:hAnsi="Arial" w:cs="Arial"/>
              </w:rPr>
            </w:pPr>
            <w:r>
              <w:rPr>
                <w:rFonts w:ascii="Arial" w:hAnsi="Arial" w:cs="Arial"/>
              </w:rPr>
              <w:t xml:space="preserve">    </w:t>
            </w:r>
            <w:r w:rsidRPr="009B590B">
              <w:rPr>
                <w:rFonts w:ascii="Arial" w:hAnsi="Arial" w:cs="Arial"/>
              </w:rPr>
              <w:t xml:space="preserve"> </w:t>
            </w:r>
            <w:r w:rsidR="009B590B" w:rsidRPr="00485E5A">
              <w:rPr>
                <w:rFonts w:ascii="Arial" w:hAnsi="Arial" w:cs="Arial"/>
              </w:rPr>
              <w:t>Electronic System Information Partner is the Plant floor Java application developed for FORD plant</w:t>
            </w:r>
            <w:r w:rsidRPr="00485E5A">
              <w:rPr>
                <w:rFonts w:ascii="Arial" w:hAnsi="Arial" w:cs="Arial"/>
              </w:rPr>
              <w:t>.</w:t>
            </w:r>
            <w:r w:rsidR="00673F00" w:rsidRPr="00485E5A">
              <w:rPr>
                <w:rFonts w:ascii="Arial" w:hAnsi="Arial" w:cs="Arial"/>
              </w:rPr>
              <w:t xml:space="preserve"> Esip application is a Fault Diagnostic tool to provide Plant floor users to information such as user manual</w:t>
            </w:r>
            <w:r w:rsidR="00485E5A" w:rsidRPr="00485E5A">
              <w:rPr>
                <w:rFonts w:ascii="Arial" w:hAnsi="Arial" w:cs="Arial"/>
              </w:rPr>
              <w:t>, Fault history, various solutions that will resolve the faults in the past at one place to resolve the fault occurred in the machines and record the solutions and feedback. Esip application reads the fault information from the PLC through OPC software and notifies the users at the plant floor regarding the faults and warnings. This application has mobility since it can be accessed from mobile devices and tables</w:t>
            </w:r>
          </w:p>
          <w:p w:rsidR="00093AE2" w:rsidRPr="008212C8" w:rsidRDefault="00093AE2" w:rsidP="00093AE2">
            <w:pPr>
              <w:tabs>
                <w:tab w:val="left" w:pos="3045"/>
              </w:tabs>
              <w:suppressAutoHyphens w:val="0"/>
              <w:rPr>
                <w:rFonts w:ascii="Arial" w:hAnsi="Arial" w:cs="Arial"/>
              </w:rPr>
            </w:pPr>
            <w:r w:rsidRPr="008212C8">
              <w:rPr>
                <w:rFonts w:ascii="Arial" w:hAnsi="Arial" w:cs="Arial"/>
              </w:rPr>
              <w:tab/>
            </w:r>
          </w:p>
          <w:p w:rsidR="00093AE2" w:rsidRPr="004C119A" w:rsidRDefault="00093AE2" w:rsidP="004C119A">
            <w:pPr>
              <w:suppressAutoHyphens w:val="0"/>
              <w:rPr>
                <w:rFonts w:ascii="Arial" w:hAnsi="Arial" w:cs="Arial"/>
                <w:b/>
              </w:rPr>
            </w:pPr>
            <w:r w:rsidRPr="008212C8">
              <w:rPr>
                <w:rFonts w:ascii="Arial" w:hAnsi="Arial" w:cs="Arial"/>
                <w:b/>
              </w:rPr>
              <w:t>Roles and responsibilities</w:t>
            </w:r>
            <w:r w:rsidR="001927A1">
              <w:rPr>
                <w:rFonts w:ascii="Arial" w:hAnsi="Arial" w:cs="Arial"/>
                <w:b/>
              </w:rPr>
              <w:t xml:space="preserve"> :</w:t>
            </w:r>
            <w:r w:rsidRPr="008212C8">
              <w:rPr>
                <w:rFonts w:ascii="Arial" w:hAnsi="Arial" w:cs="Arial"/>
                <w:b/>
              </w:rPr>
              <w:tab/>
            </w:r>
            <w:r w:rsidRPr="008212C8">
              <w:rPr>
                <w:rFonts w:ascii="Arial" w:hAnsi="Arial" w:cs="Arial"/>
                <w:b/>
              </w:rPr>
              <w:tab/>
            </w:r>
          </w:p>
          <w:p w:rsidR="00093AE2" w:rsidRPr="008212C8" w:rsidRDefault="00093AE2" w:rsidP="00093AE2">
            <w:pPr>
              <w:pStyle w:val="ListParagraph"/>
              <w:numPr>
                <w:ilvl w:val="0"/>
                <w:numId w:val="9"/>
              </w:numPr>
              <w:suppressAutoHyphens w:val="0"/>
              <w:rPr>
                <w:rFonts w:ascii="Arial" w:hAnsi="Arial" w:cs="Arial"/>
              </w:rPr>
            </w:pPr>
            <w:r w:rsidRPr="008212C8">
              <w:rPr>
                <w:rFonts w:ascii="Arial" w:hAnsi="Arial" w:cs="Arial"/>
              </w:rPr>
              <w:t>Involved in monthly meetings with the stack holders and Scrum team.</w:t>
            </w:r>
          </w:p>
          <w:p w:rsidR="00093AE2" w:rsidRPr="00585066" w:rsidRDefault="00093AE2" w:rsidP="00585066">
            <w:pPr>
              <w:pStyle w:val="ListParagraph"/>
              <w:numPr>
                <w:ilvl w:val="0"/>
                <w:numId w:val="9"/>
              </w:numPr>
              <w:suppressAutoHyphens w:val="0"/>
              <w:rPr>
                <w:rFonts w:ascii="Arial" w:hAnsi="Arial" w:cs="Arial"/>
              </w:rPr>
            </w:pPr>
            <w:r w:rsidRPr="008212C8">
              <w:rPr>
                <w:rFonts w:ascii="Arial" w:hAnsi="Arial" w:cs="Arial"/>
              </w:rPr>
              <w:t>Involved in code reviews, Data modeling, bug tracking.</w:t>
            </w:r>
          </w:p>
          <w:p w:rsidR="00093AE2" w:rsidRDefault="00093AE2" w:rsidP="00585066">
            <w:pPr>
              <w:pStyle w:val="ListParagraph"/>
              <w:numPr>
                <w:ilvl w:val="0"/>
                <w:numId w:val="9"/>
              </w:numPr>
              <w:suppressAutoHyphens w:val="0"/>
              <w:rPr>
                <w:rFonts w:ascii="Arial" w:hAnsi="Arial" w:cs="Arial"/>
              </w:rPr>
            </w:pPr>
            <w:r>
              <w:rPr>
                <w:rFonts w:ascii="Arial" w:hAnsi="Arial" w:cs="Arial"/>
              </w:rPr>
              <w:t>Developed Master and Reports Screen.</w:t>
            </w:r>
          </w:p>
          <w:p w:rsidR="00E61D74" w:rsidRPr="00585066" w:rsidRDefault="00332E50" w:rsidP="00585066">
            <w:pPr>
              <w:pStyle w:val="ListParagraph"/>
              <w:numPr>
                <w:ilvl w:val="0"/>
                <w:numId w:val="9"/>
              </w:numPr>
              <w:suppressAutoHyphens w:val="0"/>
              <w:rPr>
                <w:rFonts w:ascii="Arial" w:hAnsi="Arial" w:cs="Arial"/>
              </w:rPr>
            </w:pPr>
            <w:r>
              <w:rPr>
                <w:rFonts w:ascii="Arial" w:hAnsi="Arial" w:cs="Arial"/>
              </w:rPr>
              <w:t xml:space="preserve">R &amp; D </w:t>
            </w:r>
            <w:r w:rsidR="001C399B">
              <w:rPr>
                <w:rFonts w:ascii="Arial" w:hAnsi="Arial" w:cs="Arial"/>
              </w:rPr>
              <w:t>M</w:t>
            </w:r>
            <w:r w:rsidR="002626BF">
              <w:rPr>
                <w:rFonts w:ascii="Arial" w:hAnsi="Arial" w:cs="Arial"/>
              </w:rPr>
              <w:t xml:space="preserve">ultiple File </w:t>
            </w:r>
            <w:r w:rsidR="00E61D74">
              <w:rPr>
                <w:rFonts w:ascii="Arial" w:hAnsi="Arial" w:cs="Arial"/>
              </w:rPr>
              <w:t>Upload.</w:t>
            </w:r>
          </w:p>
          <w:p w:rsidR="00093AE2" w:rsidRPr="008212C8" w:rsidRDefault="00093AE2" w:rsidP="00093AE2">
            <w:pPr>
              <w:pStyle w:val="ListParagraph"/>
              <w:suppressAutoHyphens w:val="0"/>
              <w:ind w:left="920"/>
              <w:rPr>
                <w:rFonts w:ascii="Arial" w:hAnsi="Arial" w:cs="Arial"/>
              </w:rPr>
            </w:pPr>
            <w:r w:rsidRPr="008212C8">
              <w:rPr>
                <w:rFonts w:ascii="Arial" w:hAnsi="Arial" w:cs="Arial"/>
              </w:rPr>
              <w:tab/>
            </w:r>
            <w:r w:rsidRPr="008212C8">
              <w:rPr>
                <w:rFonts w:ascii="Arial" w:hAnsi="Arial" w:cs="Arial"/>
              </w:rPr>
              <w:tab/>
            </w:r>
            <w:r w:rsidRPr="008212C8">
              <w:rPr>
                <w:rFonts w:ascii="Arial" w:hAnsi="Arial" w:cs="Arial"/>
              </w:rPr>
              <w:tab/>
            </w:r>
            <w:r w:rsidRPr="008212C8">
              <w:rPr>
                <w:rFonts w:ascii="Arial" w:hAnsi="Arial" w:cs="Arial"/>
              </w:rPr>
              <w:tab/>
            </w:r>
          </w:p>
          <w:p w:rsidR="00344C26" w:rsidRDefault="00093AE2" w:rsidP="006F3083">
            <w:pPr>
              <w:suppressAutoHyphens w:val="0"/>
            </w:pPr>
            <w:r w:rsidRPr="008212C8">
              <w:rPr>
                <w:rFonts w:ascii="Arial" w:hAnsi="Arial" w:cs="Arial"/>
                <w:b/>
              </w:rPr>
              <w:t>Technologies:</w:t>
            </w:r>
            <w:r w:rsidR="000308FB">
              <w:rPr>
                <w:rFonts w:ascii="Arial" w:hAnsi="Arial" w:cs="Arial"/>
              </w:rPr>
              <w:tab/>
              <w:t>HTML,</w:t>
            </w:r>
            <w:r w:rsidR="00777F53">
              <w:rPr>
                <w:rFonts w:ascii="Arial" w:hAnsi="Arial" w:cs="Arial"/>
              </w:rPr>
              <w:t xml:space="preserve"> </w:t>
            </w:r>
            <w:r w:rsidR="000308FB">
              <w:rPr>
                <w:rFonts w:ascii="Arial" w:hAnsi="Arial" w:cs="Arial"/>
              </w:rPr>
              <w:t>CSS</w:t>
            </w:r>
            <w:r w:rsidRPr="008212C8">
              <w:rPr>
                <w:rFonts w:ascii="Arial" w:hAnsi="Arial" w:cs="Arial"/>
              </w:rPr>
              <w:t>,</w:t>
            </w:r>
            <w:r w:rsidR="00777F53">
              <w:rPr>
                <w:rFonts w:ascii="Arial" w:hAnsi="Arial" w:cs="Arial"/>
              </w:rPr>
              <w:t xml:space="preserve"> </w:t>
            </w:r>
            <w:r w:rsidR="003627E9">
              <w:rPr>
                <w:rFonts w:ascii="Arial" w:hAnsi="Arial" w:cs="Arial"/>
              </w:rPr>
              <w:t>Bootstra</w:t>
            </w:r>
            <w:r w:rsidR="000308FB">
              <w:rPr>
                <w:rFonts w:ascii="Arial" w:hAnsi="Arial" w:cs="Arial"/>
              </w:rPr>
              <w:t>p</w:t>
            </w:r>
            <w:r w:rsidR="00777F53">
              <w:rPr>
                <w:rFonts w:ascii="Arial" w:hAnsi="Arial" w:cs="Arial"/>
              </w:rPr>
              <w:t xml:space="preserve"> </w:t>
            </w:r>
            <w:r w:rsidR="000308FB">
              <w:rPr>
                <w:rFonts w:ascii="Arial" w:hAnsi="Arial" w:cs="Arial"/>
              </w:rPr>
              <w:t>,Angular Js</w:t>
            </w:r>
            <w:r w:rsidR="00777F53">
              <w:rPr>
                <w:rFonts w:ascii="Arial" w:hAnsi="Arial" w:cs="Arial"/>
              </w:rPr>
              <w:t>,</w:t>
            </w:r>
            <w:r w:rsidR="00597E24">
              <w:rPr>
                <w:rFonts w:ascii="Arial" w:hAnsi="Arial" w:cs="Arial"/>
              </w:rPr>
              <w:t xml:space="preserve"> </w:t>
            </w:r>
            <w:r>
              <w:rPr>
                <w:rFonts w:ascii="Arial" w:hAnsi="Arial" w:cs="Arial"/>
              </w:rPr>
              <w:t>Spring</w:t>
            </w:r>
            <w:r w:rsidR="00777F53">
              <w:rPr>
                <w:rFonts w:ascii="Arial" w:hAnsi="Arial" w:cs="Arial"/>
              </w:rPr>
              <w:t xml:space="preserve"> Boot</w:t>
            </w:r>
            <w:r w:rsidRPr="008212C8">
              <w:rPr>
                <w:rFonts w:ascii="Arial" w:hAnsi="Arial" w:cs="Arial"/>
              </w:rPr>
              <w:t>, Web Services</w:t>
            </w:r>
            <w:r w:rsidR="00B11FB6">
              <w:rPr>
                <w:rFonts w:ascii="Arial" w:hAnsi="Arial" w:cs="Arial"/>
              </w:rPr>
              <w:t>,</w:t>
            </w:r>
            <w:r w:rsidR="00B11FB6" w:rsidRPr="008212C8">
              <w:rPr>
                <w:b/>
              </w:rPr>
              <w:t xml:space="preserve"> </w:t>
            </w:r>
            <w:r w:rsidR="00B11FB6" w:rsidRPr="00B11FB6">
              <w:t>Hibernate</w:t>
            </w:r>
            <w:r w:rsidR="00B11FB6">
              <w:t xml:space="preserve"> and  JPA.</w:t>
            </w:r>
          </w:p>
          <w:p w:rsidR="00960379" w:rsidRDefault="00960379" w:rsidP="006F3083">
            <w:pPr>
              <w:suppressAutoHyphens w:val="0"/>
            </w:pPr>
          </w:p>
          <w:p w:rsidR="00960379" w:rsidRDefault="00960379" w:rsidP="006F3083">
            <w:pPr>
              <w:suppressAutoHyphens w:val="0"/>
            </w:pPr>
          </w:p>
          <w:p w:rsidR="00960379" w:rsidRDefault="00960379" w:rsidP="006F3083">
            <w:pPr>
              <w:suppressAutoHyphens w:val="0"/>
            </w:pPr>
          </w:p>
          <w:p w:rsidR="00450DF6" w:rsidRPr="008212C8" w:rsidRDefault="00A94485" w:rsidP="00450DF6">
            <w:pPr>
              <w:pStyle w:val="ListParagraph"/>
              <w:suppressAutoHyphens w:val="0"/>
              <w:ind w:left="920"/>
              <w:rPr>
                <w:rFonts w:ascii="Arial" w:hAnsi="Arial" w:cs="Arial"/>
              </w:rPr>
            </w:pPr>
            <w:r w:rsidRPr="00A94485">
              <w:rPr>
                <w:rFonts w:ascii="Arial" w:hAnsi="Arial" w:cs="Arial"/>
                <w:noProof/>
                <w:lang w:val="en-SG" w:eastAsia="en-SG"/>
              </w:rPr>
              <w:lastRenderedPageBreak/>
              <w:pict>
                <v:shape id=" 12" o:spid="_x0000_s1027" type="#_x0000_t202" style="position:absolute;left:0;text-align:left;margin-left:.6pt;margin-top:9.55pt;width:460.5pt;height:33.75pt;z-index:251663360;visibility:visible" fillcolor="#c9c9c9 [1942]" strokecolor="#a5a5a5 [3206]" strokeweight="1pt">
                  <v:fill color2="#a5a5a5 [3206]" focus="50%" type="gradient"/>
                  <v:shadow on="t" color="#525252 [1606]" offset="1pt"/>
                  <v:path arrowok="t"/>
                  <v:textbox style="mso-next-textbox:# 12">
                    <w:txbxContent>
                      <w:p w:rsidR="00807A8E" w:rsidRPr="00807A8E" w:rsidRDefault="002440B4">
                        <w:pPr>
                          <w:rPr>
                            <w:rFonts w:ascii="Arial" w:hAnsi="Arial" w:cs="Arial"/>
                            <w:b/>
                            <w:sz w:val="22"/>
                            <w:szCs w:val="22"/>
                          </w:rPr>
                        </w:pPr>
                        <w:r>
                          <w:rPr>
                            <w:rFonts w:ascii="Arial" w:hAnsi="Arial" w:cs="Arial"/>
                            <w:b/>
                            <w:sz w:val="22"/>
                            <w:szCs w:val="22"/>
                          </w:rPr>
                          <w:t>3</w:t>
                        </w:r>
                        <w:r w:rsidR="00807A8E" w:rsidRPr="00807A8E">
                          <w:rPr>
                            <w:rFonts w:ascii="Arial" w:hAnsi="Arial" w:cs="Arial"/>
                            <w:b/>
                            <w:sz w:val="22"/>
                            <w:szCs w:val="22"/>
                          </w:rPr>
                          <w:t>. Invoicing Solutions</w:t>
                        </w:r>
                        <w:r w:rsidR="00B41645">
                          <w:rPr>
                            <w:rFonts w:ascii="Arial" w:hAnsi="Arial" w:cs="Arial"/>
                            <w:b/>
                            <w:sz w:val="22"/>
                            <w:szCs w:val="22"/>
                          </w:rPr>
                          <w:t>(ITRS)</w:t>
                        </w:r>
                        <w:r w:rsidR="00F25914">
                          <w:rPr>
                            <w:rFonts w:ascii="Arial" w:hAnsi="Arial" w:cs="Arial"/>
                            <w:b/>
                            <w:sz w:val="22"/>
                            <w:szCs w:val="22"/>
                          </w:rPr>
                          <w:t xml:space="preserve">  - </w:t>
                        </w:r>
                        <w:r w:rsidR="00F25914" w:rsidRPr="008212C8">
                          <w:rPr>
                            <w:rFonts w:ascii="Arial" w:hAnsi="Arial" w:cs="Arial"/>
                            <w:b/>
                          </w:rPr>
                          <w:t>FORD</w:t>
                        </w:r>
                      </w:p>
                      <w:p w:rsidR="00807A8E" w:rsidRPr="00807A8E" w:rsidRDefault="00807A8E">
                        <w:pPr>
                          <w:rPr>
                            <w:rFonts w:ascii="Arial" w:hAnsi="Arial" w:cs="Arial"/>
                            <w:b/>
                          </w:rPr>
                        </w:pPr>
                        <w:r w:rsidRPr="00807A8E">
                          <w:rPr>
                            <w:rFonts w:ascii="Arial" w:hAnsi="Arial" w:cs="Arial"/>
                            <w:b/>
                          </w:rPr>
                          <w:t>Thirdware Solutions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0F13AD">
                          <w:rPr>
                            <w:rFonts w:ascii="Arial" w:hAnsi="Arial" w:cs="Arial"/>
                            <w:b/>
                          </w:rPr>
                          <w:t>March</w:t>
                        </w:r>
                        <w:r w:rsidR="00692890">
                          <w:rPr>
                            <w:rFonts w:ascii="Arial" w:hAnsi="Arial" w:cs="Arial"/>
                            <w:b/>
                          </w:rPr>
                          <w:t xml:space="preserve"> </w:t>
                        </w:r>
                        <w:r w:rsidR="000F13AD">
                          <w:rPr>
                            <w:rFonts w:ascii="Arial" w:hAnsi="Arial" w:cs="Arial"/>
                            <w:b/>
                          </w:rPr>
                          <w:t xml:space="preserve"> 2017</w:t>
                        </w:r>
                        <w:r w:rsidR="00AD6784">
                          <w:rPr>
                            <w:rFonts w:ascii="Arial" w:hAnsi="Arial" w:cs="Arial"/>
                            <w:b/>
                          </w:rPr>
                          <w:t xml:space="preserve"> - </w:t>
                        </w:r>
                        <w:r w:rsidR="000F13AD">
                          <w:rPr>
                            <w:rFonts w:ascii="Arial" w:hAnsi="Arial" w:cs="Arial"/>
                            <w:b/>
                          </w:rPr>
                          <w:t>Jun</w:t>
                        </w:r>
                        <w:r>
                          <w:rPr>
                            <w:rFonts w:ascii="Arial" w:hAnsi="Arial" w:cs="Arial"/>
                            <w:b/>
                          </w:rPr>
                          <w:t xml:space="preserve"> 2018</w:t>
                        </w:r>
                      </w:p>
                    </w:txbxContent>
                  </v:textbox>
                </v:shape>
              </w:pict>
            </w:r>
          </w:p>
          <w:p w:rsidR="00D5318C" w:rsidRPr="008212C8" w:rsidRDefault="00D5318C" w:rsidP="00450DF6">
            <w:pPr>
              <w:pStyle w:val="ListParagraph"/>
              <w:suppressAutoHyphens w:val="0"/>
              <w:ind w:left="920"/>
              <w:rPr>
                <w:rFonts w:ascii="Arial" w:hAnsi="Arial" w:cs="Arial"/>
              </w:rPr>
            </w:pPr>
          </w:p>
          <w:p w:rsidR="00D5318C" w:rsidRPr="008212C8" w:rsidRDefault="00D5318C" w:rsidP="00450DF6">
            <w:pPr>
              <w:pStyle w:val="ListParagraph"/>
              <w:suppressAutoHyphens w:val="0"/>
              <w:ind w:left="920"/>
              <w:rPr>
                <w:rFonts w:ascii="Arial" w:hAnsi="Arial" w:cs="Arial"/>
              </w:rPr>
            </w:pPr>
          </w:p>
          <w:p w:rsidR="00F25914" w:rsidRDefault="00F25914" w:rsidP="00F25914">
            <w:pPr>
              <w:suppressAutoHyphens w:val="0"/>
              <w:rPr>
                <w:rFonts w:ascii="Arial" w:hAnsi="Arial" w:cs="Arial"/>
              </w:rPr>
            </w:pPr>
          </w:p>
          <w:p w:rsidR="00840108" w:rsidRPr="00F25914" w:rsidRDefault="00840108" w:rsidP="00F25914">
            <w:pPr>
              <w:suppressAutoHyphens w:val="0"/>
              <w:rPr>
                <w:rFonts w:ascii="Arial" w:hAnsi="Arial" w:cs="Arial"/>
                <w:b/>
              </w:rPr>
            </w:pPr>
            <w:r w:rsidRPr="00F25914">
              <w:rPr>
                <w:rFonts w:ascii="Arial" w:hAnsi="Arial" w:cs="Arial"/>
                <w:b/>
              </w:rPr>
              <w:tab/>
            </w:r>
          </w:p>
          <w:p w:rsidR="00840108" w:rsidRPr="008212C8" w:rsidRDefault="003964C3" w:rsidP="00D5318C">
            <w:pPr>
              <w:suppressAutoHyphens w:val="0"/>
              <w:rPr>
                <w:rFonts w:ascii="Arial" w:hAnsi="Arial" w:cs="Arial"/>
              </w:rPr>
            </w:pPr>
            <w:r>
              <w:rPr>
                <w:rFonts w:ascii="Arial" w:hAnsi="Arial" w:cs="Arial"/>
              </w:rPr>
              <w:t xml:space="preserve">     </w:t>
            </w:r>
            <w:r w:rsidR="00840108" w:rsidRPr="008212C8">
              <w:rPr>
                <w:rFonts w:ascii="Arial" w:hAnsi="Arial" w:cs="Arial"/>
              </w:rPr>
              <w:t>Invoicing solutions is used by FORD. This application is used to generate the ITRS invoice. This application is integrated with ITRS and it takes inputs from various Interfaces like CMMS,MICS etc to process ITRS invoice.</w:t>
            </w:r>
          </w:p>
          <w:p w:rsidR="00D5318C" w:rsidRPr="008212C8" w:rsidRDefault="000E14F1" w:rsidP="000E14F1">
            <w:pPr>
              <w:tabs>
                <w:tab w:val="left" w:pos="3045"/>
              </w:tabs>
              <w:suppressAutoHyphens w:val="0"/>
              <w:rPr>
                <w:rFonts w:ascii="Arial" w:hAnsi="Arial" w:cs="Arial"/>
              </w:rPr>
            </w:pPr>
            <w:r w:rsidRPr="008212C8">
              <w:rPr>
                <w:rFonts w:ascii="Arial" w:hAnsi="Arial" w:cs="Arial"/>
              </w:rPr>
              <w:tab/>
            </w:r>
          </w:p>
          <w:p w:rsidR="00840108" w:rsidRPr="008212C8" w:rsidRDefault="00840108" w:rsidP="00D5318C">
            <w:pPr>
              <w:suppressAutoHyphens w:val="0"/>
              <w:rPr>
                <w:rFonts w:ascii="Arial" w:hAnsi="Arial" w:cs="Arial"/>
                <w:b/>
              </w:rPr>
            </w:pPr>
            <w:r w:rsidRPr="008212C8">
              <w:rPr>
                <w:rFonts w:ascii="Arial" w:hAnsi="Arial" w:cs="Arial"/>
                <w:b/>
              </w:rPr>
              <w:t>Roles and responsibilities</w:t>
            </w:r>
            <w:r w:rsidRPr="008212C8">
              <w:rPr>
                <w:rFonts w:ascii="Arial" w:hAnsi="Arial" w:cs="Arial"/>
                <w:b/>
              </w:rPr>
              <w:tab/>
            </w:r>
            <w:r w:rsidRPr="008212C8">
              <w:rPr>
                <w:rFonts w:ascii="Arial" w:hAnsi="Arial" w:cs="Arial"/>
                <w:b/>
              </w:rPr>
              <w:tab/>
            </w:r>
          </w:p>
          <w:p w:rsidR="00840108" w:rsidRPr="008212C8" w:rsidRDefault="00840108" w:rsidP="00D5318C">
            <w:pPr>
              <w:pStyle w:val="ListParagraph"/>
              <w:numPr>
                <w:ilvl w:val="0"/>
                <w:numId w:val="9"/>
              </w:numPr>
              <w:suppressAutoHyphens w:val="0"/>
              <w:rPr>
                <w:rFonts w:ascii="Arial" w:hAnsi="Arial" w:cs="Arial"/>
              </w:rPr>
            </w:pPr>
            <w:r w:rsidRPr="008212C8">
              <w:rPr>
                <w:rFonts w:ascii="Arial" w:hAnsi="Arial" w:cs="Arial"/>
              </w:rPr>
              <w:t>Involved in Analysis of th</w:t>
            </w:r>
            <w:r w:rsidR="0046518C" w:rsidRPr="008212C8">
              <w:rPr>
                <w:rFonts w:ascii="Arial" w:hAnsi="Arial" w:cs="Arial"/>
              </w:rPr>
              <w:t xml:space="preserve">e existing system and designed </w:t>
            </w:r>
            <w:r w:rsidRPr="008212C8">
              <w:rPr>
                <w:rFonts w:ascii="Arial" w:hAnsi="Arial" w:cs="Arial"/>
              </w:rPr>
              <w:t>to plug-in the new system.</w:t>
            </w:r>
          </w:p>
          <w:p w:rsidR="00840108" w:rsidRPr="008212C8" w:rsidRDefault="00840108" w:rsidP="001A0BCF">
            <w:pPr>
              <w:pStyle w:val="ListParagraph"/>
              <w:numPr>
                <w:ilvl w:val="0"/>
                <w:numId w:val="9"/>
              </w:numPr>
              <w:suppressAutoHyphens w:val="0"/>
              <w:rPr>
                <w:rFonts w:ascii="Arial" w:hAnsi="Arial" w:cs="Arial"/>
              </w:rPr>
            </w:pPr>
            <w:r w:rsidRPr="008212C8">
              <w:rPr>
                <w:rFonts w:ascii="Arial" w:hAnsi="Arial" w:cs="Arial"/>
              </w:rPr>
              <w:t>Involved in sprint planning, allocation of backlogs to the respective development team, conducting daily Scrum.</w:t>
            </w:r>
          </w:p>
          <w:p w:rsidR="00840108" w:rsidRPr="008212C8" w:rsidRDefault="00840108" w:rsidP="00D5318C">
            <w:pPr>
              <w:pStyle w:val="ListParagraph"/>
              <w:numPr>
                <w:ilvl w:val="0"/>
                <w:numId w:val="9"/>
              </w:numPr>
              <w:suppressAutoHyphens w:val="0"/>
              <w:rPr>
                <w:rFonts w:ascii="Arial" w:hAnsi="Arial" w:cs="Arial"/>
              </w:rPr>
            </w:pPr>
            <w:r w:rsidRPr="008212C8">
              <w:rPr>
                <w:rFonts w:ascii="Arial" w:hAnsi="Arial" w:cs="Arial"/>
              </w:rPr>
              <w:t>Involved in configuring Java Mapping with SQL Server using Eclipse link</w:t>
            </w:r>
          </w:p>
          <w:p w:rsidR="00840108" w:rsidRDefault="00840108" w:rsidP="00D5318C">
            <w:pPr>
              <w:pStyle w:val="ListParagraph"/>
              <w:numPr>
                <w:ilvl w:val="0"/>
                <w:numId w:val="9"/>
              </w:numPr>
              <w:suppressAutoHyphens w:val="0"/>
              <w:rPr>
                <w:rFonts w:ascii="Arial" w:hAnsi="Arial" w:cs="Arial"/>
              </w:rPr>
            </w:pPr>
            <w:r w:rsidRPr="008212C8">
              <w:rPr>
                <w:rFonts w:ascii="Arial" w:hAnsi="Arial" w:cs="Arial"/>
              </w:rPr>
              <w:t xml:space="preserve">Involved in developing business objects using FORD </w:t>
            </w:r>
            <w:r w:rsidR="007A7DAC" w:rsidRPr="008212C8">
              <w:rPr>
                <w:rFonts w:ascii="Arial" w:hAnsi="Arial" w:cs="Arial"/>
              </w:rPr>
              <w:t>Framework</w:t>
            </w:r>
            <w:r w:rsidRPr="008212C8">
              <w:rPr>
                <w:rFonts w:ascii="Arial" w:hAnsi="Arial" w:cs="Arial"/>
              </w:rPr>
              <w:t>.</w:t>
            </w:r>
          </w:p>
          <w:p w:rsidR="00C40790" w:rsidRDefault="00C40790" w:rsidP="00D5318C">
            <w:pPr>
              <w:pStyle w:val="ListParagraph"/>
              <w:numPr>
                <w:ilvl w:val="0"/>
                <w:numId w:val="9"/>
              </w:numPr>
              <w:suppressAutoHyphens w:val="0"/>
              <w:rPr>
                <w:rFonts w:ascii="Arial" w:hAnsi="Arial" w:cs="Arial"/>
              </w:rPr>
            </w:pPr>
            <w:r>
              <w:rPr>
                <w:rFonts w:ascii="Arial" w:hAnsi="Arial" w:cs="Arial"/>
              </w:rPr>
              <w:t>Worked in Inbound and Outbound interfaces.</w:t>
            </w:r>
          </w:p>
          <w:p w:rsidR="00C40790" w:rsidRDefault="00C40790" w:rsidP="00D5318C">
            <w:pPr>
              <w:pStyle w:val="ListParagraph"/>
              <w:numPr>
                <w:ilvl w:val="0"/>
                <w:numId w:val="9"/>
              </w:numPr>
              <w:suppressAutoHyphens w:val="0"/>
              <w:rPr>
                <w:rFonts w:ascii="Arial" w:hAnsi="Arial" w:cs="Arial"/>
              </w:rPr>
            </w:pPr>
            <w:r>
              <w:rPr>
                <w:rFonts w:ascii="Arial" w:hAnsi="Arial" w:cs="Arial"/>
              </w:rPr>
              <w:t>Developed Master and Reports Screen.</w:t>
            </w:r>
          </w:p>
          <w:p w:rsidR="00C40790" w:rsidRDefault="00C40790" w:rsidP="00D5318C">
            <w:pPr>
              <w:pStyle w:val="ListParagraph"/>
              <w:numPr>
                <w:ilvl w:val="0"/>
                <w:numId w:val="9"/>
              </w:numPr>
              <w:suppressAutoHyphens w:val="0"/>
              <w:rPr>
                <w:rFonts w:ascii="Arial" w:hAnsi="Arial" w:cs="Arial"/>
              </w:rPr>
            </w:pPr>
            <w:r>
              <w:rPr>
                <w:rFonts w:ascii="Arial" w:hAnsi="Arial" w:cs="Arial"/>
              </w:rPr>
              <w:t>Developed PDF</w:t>
            </w:r>
            <w:r w:rsidR="00BF4627">
              <w:rPr>
                <w:rFonts w:ascii="Arial" w:hAnsi="Arial" w:cs="Arial"/>
              </w:rPr>
              <w:t xml:space="preserve"> Generation for Invoice Using IT</w:t>
            </w:r>
            <w:r>
              <w:rPr>
                <w:rFonts w:ascii="Arial" w:hAnsi="Arial" w:cs="Arial"/>
              </w:rPr>
              <w:t>ext</w:t>
            </w:r>
            <w:r w:rsidR="00B34164">
              <w:rPr>
                <w:rFonts w:ascii="Arial" w:hAnsi="Arial" w:cs="Arial"/>
              </w:rPr>
              <w:t>.</w:t>
            </w:r>
          </w:p>
          <w:p w:rsidR="005F5E10" w:rsidRPr="008212C8" w:rsidRDefault="005F5E10" w:rsidP="00D5318C">
            <w:pPr>
              <w:pStyle w:val="ListParagraph"/>
              <w:numPr>
                <w:ilvl w:val="0"/>
                <w:numId w:val="9"/>
              </w:numPr>
              <w:suppressAutoHyphens w:val="0"/>
              <w:rPr>
                <w:rFonts w:ascii="Arial" w:hAnsi="Arial" w:cs="Arial"/>
              </w:rPr>
            </w:pPr>
            <w:r>
              <w:rPr>
                <w:rFonts w:ascii="Arial" w:hAnsi="Arial" w:cs="Arial"/>
              </w:rPr>
              <w:t xml:space="preserve">Developed Dashboard for Invoice, </w:t>
            </w:r>
            <w:r w:rsidR="00BB57EE">
              <w:rPr>
                <w:rFonts w:ascii="Arial" w:hAnsi="Arial" w:cs="Arial"/>
              </w:rPr>
              <w:t>Purchas</w:t>
            </w:r>
            <w:r>
              <w:rPr>
                <w:rFonts w:ascii="Arial" w:hAnsi="Arial" w:cs="Arial"/>
              </w:rPr>
              <w:t xml:space="preserve"> and Sales. </w:t>
            </w:r>
          </w:p>
          <w:p w:rsidR="00840108" w:rsidRPr="008212C8" w:rsidRDefault="00840108" w:rsidP="00840108">
            <w:pPr>
              <w:pStyle w:val="ListParagraph"/>
              <w:suppressAutoHyphens w:val="0"/>
              <w:ind w:left="920"/>
              <w:rPr>
                <w:rFonts w:ascii="Arial" w:hAnsi="Arial" w:cs="Arial"/>
              </w:rPr>
            </w:pPr>
            <w:r w:rsidRPr="008212C8">
              <w:rPr>
                <w:rFonts w:ascii="Arial" w:hAnsi="Arial" w:cs="Arial"/>
              </w:rPr>
              <w:tab/>
            </w:r>
            <w:r w:rsidRPr="008212C8">
              <w:rPr>
                <w:rFonts w:ascii="Arial" w:hAnsi="Arial" w:cs="Arial"/>
              </w:rPr>
              <w:tab/>
            </w:r>
            <w:r w:rsidRPr="008212C8">
              <w:rPr>
                <w:rFonts w:ascii="Arial" w:hAnsi="Arial" w:cs="Arial"/>
              </w:rPr>
              <w:tab/>
            </w:r>
            <w:r w:rsidRPr="008212C8">
              <w:rPr>
                <w:rFonts w:ascii="Arial" w:hAnsi="Arial" w:cs="Arial"/>
              </w:rPr>
              <w:tab/>
            </w:r>
          </w:p>
          <w:p w:rsidR="0046518C" w:rsidRPr="008212C8" w:rsidRDefault="001761B6" w:rsidP="000E14F1">
            <w:pPr>
              <w:suppressAutoHyphens w:val="0"/>
              <w:rPr>
                <w:rFonts w:ascii="Arial" w:hAnsi="Arial" w:cs="Arial"/>
              </w:rPr>
            </w:pPr>
            <w:r w:rsidRPr="008212C8">
              <w:rPr>
                <w:rFonts w:ascii="Arial" w:hAnsi="Arial" w:cs="Arial"/>
                <w:b/>
              </w:rPr>
              <w:t>Technologies:</w:t>
            </w:r>
            <w:r w:rsidR="00840108" w:rsidRPr="008212C8">
              <w:rPr>
                <w:rFonts w:ascii="Arial" w:hAnsi="Arial" w:cs="Arial"/>
              </w:rPr>
              <w:tab/>
            </w:r>
            <w:r w:rsidR="001A2136">
              <w:rPr>
                <w:rFonts w:ascii="Arial" w:hAnsi="Arial" w:cs="Arial"/>
              </w:rPr>
              <w:t>Java 6, JSF 1.2, PrimeF</w:t>
            </w:r>
            <w:r w:rsidR="00087EA1">
              <w:rPr>
                <w:rFonts w:ascii="Arial" w:hAnsi="Arial" w:cs="Arial"/>
              </w:rPr>
              <w:t>aces 5, Eclipse link,</w:t>
            </w:r>
            <w:r w:rsidR="00840108" w:rsidRPr="008212C8">
              <w:rPr>
                <w:rFonts w:ascii="Arial" w:hAnsi="Arial" w:cs="Arial"/>
              </w:rPr>
              <w:t>Web Services</w:t>
            </w:r>
            <w:r w:rsidR="00454CB3">
              <w:rPr>
                <w:rFonts w:ascii="Arial" w:hAnsi="Arial" w:cs="Arial"/>
              </w:rPr>
              <w:t xml:space="preserve"> and i</w:t>
            </w:r>
            <w:r w:rsidR="0043105C">
              <w:rPr>
                <w:rFonts w:ascii="Arial" w:hAnsi="Arial" w:cs="Arial"/>
              </w:rPr>
              <w:t>Text</w:t>
            </w:r>
            <w:r w:rsidR="00454CB3">
              <w:rPr>
                <w:rFonts w:ascii="Arial" w:hAnsi="Arial" w:cs="Arial"/>
              </w:rPr>
              <w:t>.</w:t>
            </w:r>
          </w:p>
          <w:p w:rsidR="00840108" w:rsidRPr="008212C8" w:rsidRDefault="00840108" w:rsidP="00840108">
            <w:pPr>
              <w:pStyle w:val="ListParagraph"/>
              <w:suppressAutoHyphens w:val="0"/>
              <w:ind w:left="920"/>
              <w:rPr>
                <w:rFonts w:ascii="Arial" w:hAnsi="Arial" w:cs="Arial"/>
              </w:rPr>
            </w:pPr>
          </w:p>
          <w:p w:rsidR="00840108" w:rsidRPr="008212C8" w:rsidRDefault="00A94485" w:rsidP="00450DF6">
            <w:pPr>
              <w:pStyle w:val="ListParagraph"/>
              <w:suppressAutoHyphens w:val="0"/>
              <w:ind w:left="920"/>
              <w:rPr>
                <w:rFonts w:ascii="Arial" w:hAnsi="Arial" w:cs="Arial"/>
              </w:rPr>
            </w:pPr>
            <w:r w:rsidRPr="00A94485">
              <w:rPr>
                <w:rFonts w:ascii="Arial" w:hAnsi="Arial" w:cs="Arial"/>
                <w:noProof/>
                <w:lang w:val="en-SG" w:eastAsia="en-SG"/>
              </w:rPr>
              <w:pict>
                <v:shape id=" 8" o:spid="_x0000_s1028" type="#_x0000_t202" style="position:absolute;left:0;text-align:left;margin-left:-.15pt;margin-top:4.65pt;width:473.25pt;height:35.25pt;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" fillcolor="#c9c9c9 [1942]" strokecolor="#a5a5a5 [3206]" strokeweight="1pt">
                  <v:fill color2="#a5a5a5 [3206]" focus="50%" type="gradient"/>
                  <v:shadow on="t" color="#525252 [1606]" offset="1pt"/>
                  <v:path arrowok="t"/>
                  <v:textbox style="mso-next-textbox:# 8">
                    <w:txbxContent>
                      <w:p w:rsidR="000E14F1" w:rsidRPr="000E14F1" w:rsidRDefault="005E60EE">
                        <w:pPr>
                          <w:rPr>
                            <w:rFonts w:ascii="Arial" w:hAnsi="Arial" w:cs="Arial"/>
                            <w:b/>
                            <w:sz w:val="22"/>
                            <w:szCs w:val="22"/>
                          </w:rPr>
                        </w:pPr>
                        <w:r>
                          <w:rPr>
                            <w:rFonts w:ascii="Arial" w:hAnsi="Arial" w:cs="Arial"/>
                            <w:b/>
                            <w:sz w:val="22"/>
                            <w:szCs w:val="22"/>
                          </w:rPr>
                          <w:t>4</w:t>
                        </w:r>
                        <w:r w:rsidR="000E14F1" w:rsidRPr="000E14F1">
                          <w:rPr>
                            <w:rFonts w:ascii="Arial" w:hAnsi="Arial" w:cs="Arial"/>
                            <w:b/>
                            <w:sz w:val="22"/>
                            <w:szCs w:val="22"/>
                          </w:rPr>
                          <w:t xml:space="preserve">. </w:t>
                        </w:r>
                        <w:r w:rsidR="00AA3363">
                          <w:rPr>
                            <w:rFonts w:ascii="Arial" w:hAnsi="Arial" w:cs="Arial"/>
                            <w:b/>
                            <w:sz w:val="22"/>
                            <w:szCs w:val="22"/>
                          </w:rPr>
                          <w:t>AT &amp; T Smart help</w:t>
                        </w:r>
                        <w:r w:rsidR="00F25914">
                          <w:rPr>
                            <w:rFonts w:ascii="Arial" w:hAnsi="Arial" w:cs="Arial"/>
                            <w:b/>
                            <w:sz w:val="22"/>
                            <w:szCs w:val="22"/>
                          </w:rPr>
                          <w:t xml:space="preserve"> - </w:t>
                        </w:r>
                        <w:r w:rsidR="00F25914">
                          <w:rPr>
                            <w:rFonts w:ascii="Arial" w:hAnsi="Arial" w:cs="Arial"/>
                            <w:b/>
                            <w:bCs/>
                            <w:color w:val="000000"/>
                            <w:lang w:eastAsia="en-US"/>
                          </w:rPr>
                          <w:t>Aetherpal India Pvt Ltd</w:t>
                        </w:r>
                      </w:p>
                      <w:p w:rsidR="000E14F1" w:rsidRDefault="000172F7">
                        <w:r>
                          <w:rPr>
                            <w:rFonts w:ascii="Arial" w:hAnsi="Arial" w:cs="Arial"/>
                            <w:b/>
                          </w:rPr>
                          <w:t>MaxIT Global Solution Pvt L</w:t>
                        </w:r>
                        <w:r w:rsidR="00857962" w:rsidRPr="00361E31">
                          <w:rPr>
                            <w:rFonts w:ascii="Arial" w:hAnsi="Arial" w:cs="Arial"/>
                            <w:b/>
                          </w:rPr>
                          <w:t>td</w:t>
                        </w:r>
                        <w:r w:rsidR="00857962">
                          <w:tab/>
                        </w:r>
                        <w:r w:rsidR="00857962">
                          <w:tab/>
                        </w:r>
                        <w:r w:rsidR="00857962">
                          <w:tab/>
                        </w:r>
                        <w:r w:rsidR="00857962">
                          <w:tab/>
                        </w:r>
                        <w:r w:rsidR="00857962">
                          <w:tab/>
                        </w:r>
                        <w:r w:rsidR="00857962">
                          <w:tab/>
                          <w:t xml:space="preserve">      </w:t>
                        </w:r>
                        <w:r w:rsidR="00E73548">
                          <w:rPr>
                            <w:rFonts w:ascii="Arial" w:hAnsi="Arial" w:cs="Arial"/>
                            <w:b/>
                          </w:rPr>
                          <w:t>Jun 2016 -  Sep</w:t>
                        </w:r>
                        <w:r w:rsidR="006D7740">
                          <w:rPr>
                            <w:rFonts w:ascii="Arial" w:hAnsi="Arial" w:cs="Arial"/>
                            <w:b/>
                          </w:rPr>
                          <w:t xml:space="preserve"> 2016</w:t>
                        </w:r>
                      </w:p>
                    </w:txbxContent>
                  </v:textbox>
                </v:shape>
              </w:pict>
            </w:r>
          </w:p>
          <w:p w:rsidR="006736C2" w:rsidRPr="008212C8" w:rsidRDefault="006736C2" w:rsidP="006736C2">
            <w:pPr>
              <w:suppressAutoHyphens w:val="0"/>
              <w:rPr>
                <w:rFonts w:ascii="Arial" w:hAnsi="Arial" w:cs="Arial"/>
              </w:rPr>
            </w:pPr>
          </w:p>
        </w:tc>
      </w:tr>
      <w:tr w:rsidR="00450DF6" w:rsidRPr="008212C8" w:rsidTr="00CE38F8">
        <w:trPr>
          <w:trHeight w:val="300"/>
        </w:trPr>
        <w:tc>
          <w:tcPr>
            <w:tcW w:w="9240" w:type="dxa"/>
            <w:gridSpan w:val="4"/>
            <w:shd w:val="clear" w:color="auto" w:fill="auto"/>
            <w:vAlign w:val="center"/>
          </w:tcPr>
          <w:p w:rsidR="00450DF6" w:rsidRPr="008212C8" w:rsidRDefault="00450DF6" w:rsidP="003D0EBF">
            <w:pPr>
              <w:suppressAutoHyphens w:val="0"/>
              <w:rPr>
                <w:rFonts w:ascii="Arial" w:hAnsi="Arial" w:cs="Arial"/>
              </w:rPr>
            </w:pPr>
          </w:p>
        </w:tc>
        <w:tc>
          <w:tcPr>
            <w:tcW w:w="7620" w:type="dxa"/>
          </w:tcPr>
          <w:p w:rsidR="00450DF6" w:rsidRPr="008212C8" w:rsidRDefault="00450DF6" w:rsidP="003D0EBF">
            <w:pPr>
              <w:suppressAutoHyphens w:val="0"/>
              <w:rPr>
                <w:rFonts w:ascii="Arial" w:hAnsi="Arial" w:cs="Arial"/>
              </w:rPr>
            </w:pPr>
          </w:p>
        </w:tc>
      </w:tr>
      <w:tr w:rsidR="00450DF6" w:rsidRPr="008212C8" w:rsidTr="00450DF6">
        <w:trPr>
          <w:gridAfter w:val="1"/>
          <w:wAfter w:w="7620" w:type="dxa"/>
          <w:trHeight w:val="300"/>
        </w:trPr>
        <w:tc>
          <w:tcPr>
            <w:tcW w:w="9240" w:type="dxa"/>
            <w:gridSpan w:val="4"/>
            <w:shd w:val="clear" w:color="auto" w:fill="auto"/>
          </w:tcPr>
          <w:p w:rsidR="000E14F1" w:rsidRPr="008212C8" w:rsidRDefault="000E14F1" w:rsidP="000E14F1">
            <w:pPr>
              <w:suppressAutoHyphens w:val="0"/>
              <w:rPr>
                <w:rFonts w:ascii="Arial" w:hAnsi="Arial" w:cs="Arial"/>
                <w:b/>
                <w:bCs/>
                <w:color w:val="000000"/>
                <w:lang w:eastAsia="en-US"/>
              </w:rPr>
            </w:pPr>
            <w:r w:rsidRPr="008212C8">
              <w:rPr>
                <w:rFonts w:ascii="Arial" w:hAnsi="Arial" w:cs="Arial"/>
                <w:b/>
                <w:bCs/>
                <w:color w:val="000000"/>
                <w:lang w:eastAsia="en-US"/>
              </w:rPr>
              <w:tab/>
            </w:r>
          </w:p>
          <w:p w:rsidR="000E14F1" w:rsidRPr="006B6D99" w:rsidRDefault="006B6D99" w:rsidP="000C5EA2">
            <w:pPr>
              <w:suppressAutoHyphens w:val="0"/>
              <w:rPr>
                <w:rFonts w:ascii="Arial" w:hAnsi="Arial" w:cs="Arial"/>
                <w:bCs/>
                <w:color w:val="000000"/>
                <w:lang w:eastAsia="en-US"/>
              </w:rPr>
            </w:pPr>
            <w:r>
              <w:rPr>
                <w:rFonts w:ascii="Arial" w:hAnsi="Arial" w:cs="Arial"/>
                <w:bCs/>
                <w:color w:val="000000"/>
                <w:lang w:eastAsia="en-US"/>
              </w:rPr>
              <w:t xml:space="preserve">     </w:t>
            </w:r>
            <w:r w:rsidRPr="006B6D99">
              <w:rPr>
                <w:rFonts w:ascii="Arial" w:eastAsia="Verdana" w:hAnsi="Arial" w:cs="Arial"/>
                <w:color w:val="00000A"/>
                <w:w w:val="95"/>
              </w:rPr>
              <w:t>This is a Mobile Application for AT&amp;T, it h</w:t>
            </w:r>
            <w:r w:rsidR="006020C1">
              <w:rPr>
                <w:rFonts w:ascii="Arial" w:eastAsia="Verdana" w:hAnsi="Arial" w:cs="Arial"/>
                <w:color w:val="00000A"/>
                <w:w w:val="95"/>
              </w:rPr>
              <w:t>elps AT&amp;T Customers, to get WI-FI</w:t>
            </w:r>
            <w:r w:rsidRPr="006B6D99">
              <w:rPr>
                <w:rFonts w:ascii="Arial" w:eastAsia="Verdana" w:hAnsi="Arial" w:cs="Arial"/>
                <w:color w:val="00000A"/>
                <w:w w:val="95"/>
              </w:rPr>
              <w:t xml:space="preserve"> </w:t>
            </w:r>
            <w:r w:rsidRPr="006B6D99">
              <w:rPr>
                <w:rFonts w:ascii="Arial" w:eastAsia="Verdana" w:hAnsi="Arial" w:cs="Arial"/>
                <w:color w:val="00000A"/>
              </w:rPr>
              <w:t>strength, Network Strength, Battery level indication, Airplane mode Management and Service tutorials in a Single User-friendly Screen.</w:t>
            </w:r>
          </w:p>
          <w:p w:rsidR="00DC3F90" w:rsidRPr="008212C8" w:rsidRDefault="00DC3F90" w:rsidP="000C5EA2">
            <w:pPr>
              <w:suppressAutoHyphens w:val="0"/>
              <w:rPr>
                <w:rFonts w:ascii="Arial" w:hAnsi="Arial" w:cs="Arial"/>
                <w:b/>
                <w:bCs/>
                <w:color w:val="000000"/>
                <w:lang w:eastAsia="en-US"/>
              </w:rPr>
            </w:pPr>
          </w:p>
          <w:p w:rsidR="000E14F1" w:rsidRPr="008212C8" w:rsidRDefault="000E14F1" w:rsidP="000E14F1">
            <w:pPr>
              <w:suppressAutoHyphens w:val="0"/>
              <w:rPr>
                <w:rFonts w:ascii="Arial" w:hAnsi="Arial" w:cs="Arial"/>
                <w:b/>
                <w:bCs/>
                <w:color w:val="000000"/>
                <w:lang w:eastAsia="en-US"/>
              </w:rPr>
            </w:pPr>
            <w:r w:rsidRPr="008212C8">
              <w:rPr>
                <w:rFonts w:ascii="Arial" w:hAnsi="Arial" w:cs="Arial"/>
                <w:b/>
                <w:bCs/>
                <w:color w:val="000000"/>
                <w:lang w:eastAsia="en-US"/>
              </w:rPr>
              <w:t>Roles and responsibilities</w:t>
            </w:r>
            <w:r w:rsidRPr="008212C8">
              <w:rPr>
                <w:rFonts w:ascii="Arial" w:hAnsi="Arial" w:cs="Arial"/>
                <w:b/>
                <w:bCs/>
                <w:color w:val="000000"/>
                <w:lang w:eastAsia="en-US"/>
              </w:rPr>
              <w:tab/>
            </w:r>
            <w:r w:rsidRPr="008212C8">
              <w:rPr>
                <w:rFonts w:ascii="Arial" w:hAnsi="Arial" w:cs="Arial"/>
                <w:b/>
                <w:bCs/>
                <w:color w:val="000000"/>
                <w:lang w:eastAsia="en-US"/>
              </w:rPr>
              <w:tab/>
            </w:r>
          </w:p>
          <w:p w:rsidR="00631A56" w:rsidRPr="006C16C2" w:rsidRDefault="00563B60" w:rsidP="00631A56">
            <w:pPr>
              <w:pStyle w:val="ListParagraph"/>
              <w:numPr>
                <w:ilvl w:val="0"/>
                <w:numId w:val="15"/>
              </w:numPr>
              <w:suppressAutoHyphens w:val="0"/>
              <w:rPr>
                <w:rFonts w:ascii="Arial" w:hAnsi="Arial" w:cs="Arial"/>
                <w:b/>
                <w:bCs/>
                <w:color w:val="000000"/>
                <w:lang w:eastAsia="en-US"/>
              </w:rPr>
            </w:pPr>
            <w:r>
              <w:rPr>
                <w:rFonts w:ascii="Arial" w:hAnsi="Arial" w:cs="Arial"/>
                <w:bCs/>
                <w:color w:val="000000"/>
                <w:lang w:eastAsia="en-US"/>
              </w:rPr>
              <w:t>Developed JQ</w:t>
            </w:r>
            <w:r w:rsidR="006C16C2">
              <w:rPr>
                <w:rFonts w:ascii="Arial" w:hAnsi="Arial" w:cs="Arial"/>
                <w:bCs/>
                <w:color w:val="000000"/>
                <w:lang w:eastAsia="en-US"/>
              </w:rPr>
              <w:t>uery Slider Plug-in</w:t>
            </w:r>
          </w:p>
          <w:p w:rsidR="006C16C2" w:rsidRPr="006C16C2" w:rsidRDefault="006C16C2" w:rsidP="006C16C2">
            <w:pPr>
              <w:pStyle w:val="ListParagraph"/>
              <w:numPr>
                <w:ilvl w:val="0"/>
                <w:numId w:val="15"/>
              </w:numPr>
              <w:suppressAutoHyphens w:val="0"/>
              <w:rPr>
                <w:rFonts w:ascii="Arial" w:hAnsi="Arial" w:cs="Arial"/>
                <w:b/>
                <w:bCs/>
                <w:color w:val="000000"/>
                <w:lang w:eastAsia="en-US"/>
              </w:rPr>
            </w:pPr>
            <w:r>
              <w:rPr>
                <w:rFonts w:ascii="Arial" w:hAnsi="Arial" w:cs="Arial"/>
                <w:bCs/>
                <w:color w:val="000000"/>
                <w:lang w:eastAsia="en-US"/>
              </w:rPr>
              <w:t>Developed Animation Control and Slider.</w:t>
            </w:r>
          </w:p>
          <w:p w:rsidR="006C16C2" w:rsidRPr="006C16C2" w:rsidRDefault="006C16C2" w:rsidP="006C16C2">
            <w:pPr>
              <w:pStyle w:val="ListParagraph"/>
              <w:numPr>
                <w:ilvl w:val="0"/>
                <w:numId w:val="15"/>
              </w:numPr>
              <w:suppressAutoHyphens w:val="0"/>
              <w:rPr>
                <w:rFonts w:ascii="Arial" w:hAnsi="Arial" w:cs="Arial"/>
                <w:b/>
                <w:bCs/>
                <w:color w:val="000000"/>
                <w:lang w:eastAsia="en-US"/>
              </w:rPr>
            </w:pPr>
            <w:r>
              <w:rPr>
                <w:rFonts w:ascii="Arial" w:hAnsi="Arial" w:cs="Arial"/>
                <w:bCs/>
                <w:color w:val="000000"/>
                <w:lang w:eastAsia="en-US"/>
              </w:rPr>
              <w:t xml:space="preserve">Testing Battery level Indication and </w:t>
            </w:r>
            <w:r w:rsidR="007A23C8">
              <w:rPr>
                <w:rFonts w:ascii="Arial" w:hAnsi="Arial" w:cs="Arial"/>
                <w:bCs/>
                <w:color w:val="000000"/>
                <w:lang w:eastAsia="en-US"/>
              </w:rPr>
              <w:t>Air</w:t>
            </w:r>
            <w:r w:rsidR="00111B61">
              <w:rPr>
                <w:rFonts w:ascii="Arial" w:hAnsi="Arial" w:cs="Arial"/>
                <w:bCs/>
                <w:color w:val="000000"/>
                <w:lang w:eastAsia="en-US"/>
              </w:rPr>
              <w:t>plan</w:t>
            </w:r>
            <w:r>
              <w:rPr>
                <w:rFonts w:ascii="Arial" w:hAnsi="Arial" w:cs="Arial"/>
                <w:bCs/>
                <w:color w:val="000000"/>
                <w:lang w:eastAsia="en-US"/>
              </w:rPr>
              <w:t xml:space="preserve"> mode Management</w:t>
            </w:r>
          </w:p>
          <w:p w:rsidR="000E14F1" w:rsidRPr="006C16C2" w:rsidRDefault="000E14F1" w:rsidP="006C16C2">
            <w:pPr>
              <w:suppressAutoHyphens w:val="0"/>
              <w:rPr>
                <w:rFonts w:ascii="Arial" w:hAnsi="Arial" w:cs="Arial"/>
                <w:b/>
                <w:bCs/>
                <w:color w:val="000000"/>
                <w:lang w:eastAsia="en-US"/>
              </w:rPr>
            </w:pPr>
            <w:r w:rsidRPr="006C16C2">
              <w:rPr>
                <w:rFonts w:ascii="Arial" w:hAnsi="Arial" w:cs="Arial"/>
                <w:b/>
                <w:bCs/>
                <w:color w:val="000000"/>
                <w:lang w:eastAsia="en-US"/>
              </w:rPr>
              <w:tab/>
            </w:r>
            <w:r w:rsidRPr="006C16C2">
              <w:rPr>
                <w:rFonts w:ascii="Arial" w:hAnsi="Arial" w:cs="Arial"/>
                <w:b/>
                <w:bCs/>
                <w:color w:val="000000"/>
                <w:lang w:eastAsia="en-US"/>
              </w:rPr>
              <w:tab/>
            </w:r>
            <w:r w:rsidRPr="006C16C2">
              <w:rPr>
                <w:rFonts w:ascii="Arial" w:hAnsi="Arial" w:cs="Arial"/>
                <w:b/>
                <w:bCs/>
                <w:color w:val="000000"/>
                <w:lang w:eastAsia="en-US"/>
              </w:rPr>
              <w:tab/>
            </w:r>
          </w:p>
          <w:p w:rsidR="000E14F1" w:rsidRPr="007607CC" w:rsidRDefault="00F32972" w:rsidP="003D0EBF">
            <w:pPr>
              <w:suppressAutoHyphens w:val="0"/>
              <w:rPr>
                <w:rFonts w:ascii="Arial" w:hAnsi="Arial" w:cs="Arial"/>
                <w:bCs/>
                <w:color w:val="000000"/>
                <w:lang w:eastAsia="en-US"/>
              </w:rPr>
            </w:pPr>
            <w:r w:rsidRPr="008212C8">
              <w:rPr>
                <w:rFonts w:ascii="Arial" w:hAnsi="Arial" w:cs="Arial"/>
                <w:b/>
                <w:bCs/>
                <w:color w:val="000000"/>
                <w:lang w:eastAsia="en-US"/>
              </w:rPr>
              <w:t>Technologies:</w:t>
            </w:r>
            <w:r w:rsidR="000E14F1" w:rsidRPr="008212C8">
              <w:rPr>
                <w:rFonts w:ascii="Arial" w:hAnsi="Arial" w:cs="Arial"/>
                <w:b/>
                <w:bCs/>
                <w:color w:val="000000"/>
                <w:lang w:eastAsia="en-US"/>
              </w:rPr>
              <w:tab/>
            </w:r>
            <w:r w:rsidR="00183214">
              <w:rPr>
                <w:rFonts w:ascii="Arial" w:hAnsi="Arial" w:cs="Arial"/>
                <w:bCs/>
                <w:color w:val="000000"/>
                <w:lang w:eastAsia="en-US"/>
              </w:rPr>
              <w:t>HTML,</w:t>
            </w:r>
            <w:r w:rsidR="00462479">
              <w:rPr>
                <w:rFonts w:ascii="Arial" w:hAnsi="Arial" w:cs="Arial"/>
                <w:bCs/>
                <w:color w:val="000000"/>
                <w:lang w:eastAsia="en-US"/>
              </w:rPr>
              <w:t xml:space="preserve"> </w:t>
            </w:r>
            <w:r w:rsidR="00183214">
              <w:rPr>
                <w:rFonts w:ascii="Arial" w:hAnsi="Arial" w:cs="Arial"/>
                <w:bCs/>
                <w:color w:val="000000"/>
                <w:lang w:eastAsia="en-US"/>
              </w:rPr>
              <w:t>CSS,</w:t>
            </w:r>
            <w:r w:rsidR="00462479">
              <w:rPr>
                <w:rFonts w:ascii="Arial" w:hAnsi="Arial" w:cs="Arial"/>
                <w:bCs/>
                <w:color w:val="000000"/>
                <w:lang w:eastAsia="en-US"/>
              </w:rPr>
              <w:t xml:space="preserve"> </w:t>
            </w:r>
            <w:r w:rsidR="00183214">
              <w:rPr>
                <w:rFonts w:ascii="Arial" w:hAnsi="Arial" w:cs="Arial"/>
                <w:bCs/>
                <w:color w:val="000000"/>
                <w:lang w:eastAsia="en-US"/>
              </w:rPr>
              <w:t>JavaScript,</w:t>
            </w:r>
            <w:r w:rsidR="00462479">
              <w:rPr>
                <w:rFonts w:ascii="Arial" w:hAnsi="Arial" w:cs="Arial"/>
                <w:bCs/>
                <w:color w:val="000000"/>
                <w:lang w:eastAsia="en-US"/>
              </w:rPr>
              <w:t xml:space="preserve"> jQ</w:t>
            </w:r>
            <w:r w:rsidR="00183214">
              <w:rPr>
                <w:rFonts w:ascii="Arial" w:hAnsi="Arial" w:cs="Arial"/>
                <w:bCs/>
                <w:color w:val="000000"/>
                <w:lang w:eastAsia="en-US"/>
              </w:rPr>
              <w:t>uery and Angular JS</w:t>
            </w:r>
            <w:r w:rsidR="00D36838">
              <w:rPr>
                <w:rFonts w:ascii="Arial" w:hAnsi="Arial" w:cs="Arial"/>
                <w:bCs/>
                <w:color w:val="000000"/>
                <w:lang w:eastAsia="en-US"/>
              </w:rPr>
              <w:t>.</w:t>
            </w:r>
          </w:p>
        </w:tc>
      </w:tr>
      <w:tr w:rsidR="00450DF6" w:rsidRPr="008212C8" w:rsidTr="006736C2">
        <w:trPr>
          <w:gridAfter w:val="1"/>
          <w:wAfter w:w="7620" w:type="dxa"/>
          <w:trHeight w:val="80"/>
        </w:trPr>
        <w:tc>
          <w:tcPr>
            <w:tcW w:w="1980" w:type="dxa"/>
            <w:shd w:val="clear" w:color="auto" w:fill="auto"/>
          </w:tcPr>
          <w:p w:rsidR="00450DF6" w:rsidRPr="008212C8" w:rsidRDefault="00A94485">
            <w:pPr>
              <w:suppressAutoHyphens w:val="0"/>
              <w:snapToGrid w:val="0"/>
              <w:rPr>
                <w:rFonts w:ascii="Arial" w:hAnsi="Arial" w:cs="Arial"/>
                <w:color w:val="000000"/>
                <w:lang w:eastAsia="en-US"/>
              </w:rPr>
            </w:pPr>
            <w:r w:rsidRPr="00A94485">
              <w:rPr>
                <w:rFonts w:ascii="Arial" w:hAnsi="Arial" w:cs="Arial"/>
                <w:noProof/>
                <w:color w:val="000000"/>
                <w:lang w:val="en-SG" w:eastAsia="en-SG"/>
              </w:rPr>
              <w:pict>
                <v:shape id=" 10" o:spid="_x0000_s1029" type="#_x0000_t202" style="position:absolute;margin-left:-5.4pt;margin-top:8.15pt;width:464.25pt;height:35.25pt;z-index:251661312;visibility:visible;mso-position-horizontal-relative:text;mso-position-vertical-relative:text" fillcolor="#c9c9c9 [1942]" strokecolor="#a5a5a5 [3206]" strokeweight="1pt">
                  <v:fill color2="#a5a5a5 [3206]" focus="50%" type="gradient"/>
                  <v:shadow on="t" color="#525252 [1606]" offset="1pt"/>
                  <v:path arrowok="t"/>
                  <v:textbox style="mso-next-textbox:# 10">
                    <w:txbxContent>
                      <w:p w:rsidR="001F4942" w:rsidRPr="001F4942" w:rsidRDefault="00C066D5">
                        <w:pPr>
                          <w:rPr>
                            <w:rFonts w:ascii="Arial" w:hAnsi="Arial" w:cs="Arial"/>
                            <w:b/>
                            <w:sz w:val="22"/>
                            <w:szCs w:val="22"/>
                          </w:rPr>
                        </w:pPr>
                        <w:r>
                          <w:rPr>
                            <w:rFonts w:ascii="Arial" w:hAnsi="Arial" w:cs="Arial"/>
                            <w:b/>
                            <w:sz w:val="22"/>
                            <w:szCs w:val="22"/>
                          </w:rPr>
                          <w:t>5</w:t>
                        </w:r>
                        <w:r w:rsidR="00BB4880">
                          <w:rPr>
                            <w:rFonts w:ascii="Arial" w:hAnsi="Arial" w:cs="Arial"/>
                            <w:b/>
                            <w:sz w:val="22"/>
                            <w:szCs w:val="22"/>
                          </w:rPr>
                          <w:t>. Customer Support Management System(CSMS)</w:t>
                        </w:r>
                      </w:p>
                      <w:p w:rsidR="001F4942" w:rsidRDefault="000172F7">
                        <w:r>
                          <w:rPr>
                            <w:rFonts w:ascii="Arial" w:hAnsi="Arial" w:cs="Arial"/>
                            <w:b/>
                          </w:rPr>
                          <w:t>MaxIT Global Solution Pvt L</w:t>
                        </w:r>
                        <w:r w:rsidRPr="00361E31">
                          <w:rPr>
                            <w:rFonts w:ascii="Arial" w:hAnsi="Arial" w:cs="Arial"/>
                            <w:b/>
                          </w:rPr>
                          <w:t>td</w:t>
                        </w:r>
                        <w:r w:rsidR="00D92580">
                          <w:tab/>
                        </w:r>
                        <w:r w:rsidR="00D92580">
                          <w:tab/>
                        </w:r>
                        <w:r w:rsidR="00D92580">
                          <w:tab/>
                        </w:r>
                        <w:r w:rsidR="00D92580">
                          <w:tab/>
                        </w:r>
                        <w:r w:rsidR="00D92580">
                          <w:tab/>
                        </w:r>
                        <w:r w:rsidR="00D92580">
                          <w:tab/>
                        </w:r>
                        <w:r w:rsidR="00735C68">
                          <w:rPr>
                            <w:rFonts w:ascii="Arial" w:hAnsi="Arial" w:cs="Arial"/>
                            <w:b/>
                          </w:rPr>
                          <w:t>Oct 2015 - Feb</w:t>
                        </w:r>
                        <w:r w:rsidR="001F4942">
                          <w:rPr>
                            <w:rFonts w:ascii="Arial" w:hAnsi="Arial" w:cs="Arial"/>
                            <w:b/>
                          </w:rPr>
                          <w:t xml:space="preserve"> </w:t>
                        </w:r>
                        <w:r w:rsidR="0095627C">
                          <w:rPr>
                            <w:rFonts w:ascii="Arial" w:hAnsi="Arial" w:cs="Arial"/>
                            <w:b/>
                          </w:rPr>
                          <w:t>2017</w:t>
                        </w:r>
                      </w:p>
                    </w:txbxContent>
                  </v:textbox>
                </v:shape>
              </w:pict>
            </w:r>
          </w:p>
        </w:tc>
        <w:tc>
          <w:tcPr>
            <w:tcW w:w="1340" w:type="dxa"/>
            <w:shd w:val="clear" w:color="auto" w:fill="auto"/>
          </w:tcPr>
          <w:p w:rsidR="00450DF6" w:rsidRPr="008212C8" w:rsidRDefault="00450DF6">
            <w:pPr>
              <w:suppressAutoHyphens w:val="0"/>
              <w:snapToGrid w:val="0"/>
              <w:rPr>
                <w:rFonts w:ascii="Arial" w:hAnsi="Arial" w:cs="Arial"/>
                <w:color w:val="000000"/>
                <w:lang w:eastAsia="en-US"/>
              </w:rPr>
            </w:pPr>
          </w:p>
        </w:tc>
        <w:tc>
          <w:tcPr>
            <w:tcW w:w="1120" w:type="dxa"/>
            <w:shd w:val="clear" w:color="auto" w:fill="auto"/>
          </w:tcPr>
          <w:p w:rsidR="00450DF6" w:rsidRPr="008212C8" w:rsidRDefault="00450DF6">
            <w:pPr>
              <w:suppressAutoHyphens w:val="0"/>
              <w:snapToGrid w:val="0"/>
              <w:rPr>
                <w:rFonts w:ascii="Arial" w:hAnsi="Arial" w:cs="Arial"/>
                <w:color w:val="000000"/>
                <w:lang w:eastAsia="en-US"/>
              </w:rPr>
            </w:pPr>
          </w:p>
        </w:tc>
        <w:tc>
          <w:tcPr>
            <w:tcW w:w="4800" w:type="dxa"/>
            <w:shd w:val="clear" w:color="auto" w:fill="auto"/>
          </w:tcPr>
          <w:p w:rsidR="00450DF6" w:rsidRPr="008212C8" w:rsidRDefault="00450DF6">
            <w:pPr>
              <w:suppressAutoHyphens w:val="0"/>
              <w:snapToGrid w:val="0"/>
              <w:rPr>
                <w:rFonts w:ascii="Arial" w:hAnsi="Arial" w:cs="Arial"/>
                <w:color w:val="000000"/>
                <w:lang w:eastAsia="en-US"/>
              </w:rPr>
            </w:pPr>
          </w:p>
        </w:tc>
      </w:tr>
    </w:tbl>
    <w:p w:rsidR="001F4942" w:rsidRPr="008212C8" w:rsidRDefault="001F4942" w:rsidP="001F4942">
      <w:pPr>
        <w:rPr>
          <w:rFonts w:ascii="Arial" w:hAnsi="Arial" w:cs="Arial"/>
        </w:rPr>
      </w:pPr>
    </w:p>
    <w:p w:rsidR="001F4942" w:rsidRPr="008212C8" w:rsidRDefault="001F4942" w:rsidP="001F4942">
      <w:pPr>
        <w:rPr>
          <w:rFonts w:ascii="Arial" w:hAnsi="Arial" w:cs="Arial"/>
        </w:rPr>
      </w:pPr>
    </w:p>
    <w:p w:rsidR="001F4942" w:rsidRPr="008212C8" w:rsidRDefault="001F4942" w:rsidP="001F4942">
      <w:pPr>
        <w:rPr>
          <w:rFonts w:ascii="Arial" w:hAnsi="Arial" w:cs="Arial"/>
        </w:rPr>
      </w:pPr>
    </w:p>
    <w:p w:rsidR="001F4942" w:rsidRPr="008212C8" w:rsidRDefault="001F4942" w:rsidP="001F4942">
      <w:pPr>
        <w:rPr>
          <w:rFonts w:ascii="Arial" w:hAnsi="Arial" w:cs="Arial"/>
          <w:b/>
        </w:rPr>
      </w:pPr>
      <w:r w:rsidRPr="008212C8">
        <w:rPr>
          <w:rFonts w:ascii="Arial" w:hAnsi="Arial" w:cs="Arial"/>
          <w:b/>
        </w:rPr>
        <w:tab/>
      </w:r>
    </w:p>
    <w:p w:rsidR="001F4942" w:rsidRDefault="003A54F5" w:rsidP="001F4942">
      <w:pPr>
        <w:rPr>
          <w:rFonts w:ascii="Verdana" w:eastAsia="Verdana" w:hAnsi="Verdana"/>
          <w:color w:val="00000A"/>
        </w:rPr>
      </w:pPr>
      <w:r>
        <w:rPr>
          <w:rFonts w:ascii="Arial" w:hAnsi="Arial" w:cs="Arial"/>
        </w:rPr>
        <w:t xml:space="preserve">    </w:t>
      </w:r>
      <w:r>
        <w:rPr>
          <w:rFonts w:ascii="Verdana" w:eastAsia="Verdana" w:hAnsi="Verdana"/>
          <w:color w:val="00000A"/>
        </w:rPr>
        <w:t>This is a web application used for maintaining Agent Sale Details and</w:t>
      </w:r>
      <w:r w:rsidR="00C9225A">
        <w:rPr>
          <w:rFonts w:ascii="Verdana" w:eastAsia="Verdana" w:hAnsi="Verdana"/>
          <w:color w:val="00000A"/>
        </w:rPr>
        <w:t xml:space="preserve"> </w:t>
      </w:r>
      <w:r w:rsidR="002C088D">
        <w:rPr>
          <w:rFonts w:ascii="Verdana" w:eastAsia="Verdana" w:hAnsi="Verdana"/>
          <w:color w:val="00000A"/>
          <w:w w:val="93"/>
        </w:rPr>
        <w:t xml:space="preserve">Customer Sale Details for a technical support company, it has </w:t>
      </w:r>
      <w:r w:rsidR="003131A1">
        <w:rPr>
          <w:rFonts w:ascii="Verdana" w:eastAsia="Verdana" w:hAnsi="Verdana"/>
          <w:color w:val="00000A"/>
          <w:w w:val="93"/>
        </w:rPr>
        <w:t>real-time</w:t>
      </w:r>
      <w:r w:rsidR="002C088D">
        <w:rPr>
          <w:rFonts w:ascii="Verdana" w:eastAsia="Verdana" w:hAnsi="Verdana"/>
          <w:color w:val="00000A"/>
          <w:w w:val="93"/>
        </w:rPr>
        <w:t xml:space="preserve"> chat</w:t>
      </w:r>
      <w:r w:rsidR="00EE4713" w:rsidRPr="00EE4713">
        <w:rPr>
          <w:rFonts w:ascii="Verdana" w:eastAsia="Verdana" w:hAnsi="Verdana"/>
          <w:color w:val="00000A"/>
          <w:w w:val="96"/>
        </w:rPr>
        <w:t xml:space="preserve"> </w:t>
      </w:r>
      <w:r w:rsidR="00EE4713">
        <w:rPr>
          <w:rFonts w:ascii="Verdana" w:eastAsia="Verdana" w:hAnsi="Verdana"/>
          <w:color w:val="00000A"/>
          <w:w w:val="96"/>
        </w:rPr>
        <w:t>facility for Customers and Agents for resolving customer’s problems using</w:t>
      </w:r>
      <w:r w:rsidR="00215AC8">
        <w:rPr>
          <w:rFonts w:ascii="Verdana" w:eastAsia="Verdana" w:hAnsi="Verdana"/>
          <w:color w:val="00000A"/>
          <w:w w:val="96"/>
        </w:rPr>
        <w:t xml:space="preserve"> </w:t>
      </w:r>
      <w:r w:rsidR="00215AC8">
        <w:rPr>
          <w:rFonts w:ascii="Verdana" w:eastAsia="Verdana" w:hAnsi="Verdana"/>
          <w:color w:val="00000A"/>
        </w:rPr>
        <w:t>Remote desktop.</w:t>
      </w:r>
    </w:p>
    <w:p w:rsidR="00F25914" w:rsidRPr="008212C8" w:rsidRDefault="00F25914" w:rsidP="001F4942">
      <w:pPr>
        <w:rPr>
          <w:rFonts w:ascii="Arial" w:hAnsi="Arial" w:cs="Arial"/>
        </w:rPr>
      </w:pPr>
    </w:p>
    <w:p w:rsidR="001F4942" w:rsidRPr="00F25914" w:rsidRDefault="001F4942" w:rsidP="001F4942">
      <w:pPr>
        <w:rPr>
          <w:rFonts w:ascii="Arial" w:hAnsi="Arial" w:cs="Arial"/>
          <w:b/>
        </w:rPr>
      </w:pPr>
      <w:r w:rsidRPr="008212C8">
        <w:rPr>
          <w:rFonts w:ascii="Arial" w:hAnsi="Arial" w:cs="Arial"/>
          <w:b/>
        </w:rPr>
        <w:t>Roles and responsibilities</w:t>
      </w:r>
    </w:p>
    <w:p w:rsidR="001F4942" w:rsidRDefault="003C5BF9" w:rsidP="003C5BF9">
      <w:pPr>
        <w:pStyle w:val="ListParagraph"/>
        <w:numPr>
          <w:ilvl w:val="0"/>
          <w:numId w:val="11"/>
        </w:numPr>
        <w:rPr>
          <w:rFonts w:ascii="Arial" w:hAnsi="Arial" w:cs="Arial"/>
        </w:rPr>
      </w:pPr>
      <w:r>
        <w:rPr>
          <w:rFonts w:ascii="Arial" w:hAnsi="Arial" w:cs="Arial"/>
        </w:rPr>
        <w:t>Developed and Maintenance Sales Details.</w:t>
      </w:r>
    </w:p>
    <w:p w:rsidR="003C5BF9" w:rsidRDefault="003C5BF9" w:rsidP="003C5BF9">
      <w:pPr>
        <w:pStyle w:val="ListParagraph"/>
        <w:numPr>
          <w:ilvl w:val="0"/>
          <w:numId w:val="11"/>
        </w:numPr>
        <w:rPr>
          <w:rFonts w:ascii="Arial" w:hAnsi="Arial" w:cs="Arial"/>
        </w:rPr>
      </w:pPr>
      <w:r>
        <w:rPr>
          <w:rFonts w:ascii="Arial" w:hAnsi="Arial" w:cs="Arial"/>
        </w:rPr>
        <w:t>Implemented Import and Export Sales Data</w:t>
      </w:r>
    </w:p>
    <w:p w:rsidR="003C5BF9" w:rsidRDefault="003C5BF9" w:rsidP="003C5BF9">
      <w:pPr>
        <w:pStyle w:val="ListParagraph"/>
        <w:numPr>
          <w:ilvl w:val="0"/>
          <w:numId w:val="11"/>
        </w:numPr>
        <w:rPr>
          <w:rFonts w:ascii="Arial" w:hAnsi="Arial" w:cs="Arial"/>
        </w:rPr>
      </w:pPr>
      <w:r>
        <w:rPr>
          <w:rFonts w:ascii="Arial" w:hAnsi="Arial" w:cs="Arial"/>
        </w:rPr>
        <w:t>Developed Dashboard for Sales Details.</w:t>
      </w:r>
    </w:p>
    <w:p w:rsidR="00F12D0B" w:rsidRPr="003C5BF9" w:rsidRDefault="00F12D0B" w:rsidP="003C5BF9">
      <w:pPr>
        <w:pStyle w:val="ListParagraph"/>
        <w:numPr>
          <w:ilvl w:val="0"/>
          <w:numId w:val="11"/>
        </w:numPr>
        <w:rPr>
          <w:rFonts w:ascii="Arial" w:hAnsi="Arial" w:cs="Arial"/>
        </w:rPr>
      </w:pPr>
      <w:r>
        <w:rPr>
          <w:rFonts w:ascii="Arial" w:hAnsi="Arial" w:cs="Arial"/>
        </w:rPr>
        <w:t xml:space="preserve">Maintained User </w:t>
      </w:r>
      <w:r w:rsidR="00FA6E79">
        <w:rPr>
          <w:rFonts w:ascii="Arial" w:hAnsi="Arial" w:cs="Arial"/>
        </w:rPr>
        <w:t>Details</w:t>
      </w:r>
      <w:r>
        <w:rPr>
          <w:rFonts w:ascii="Arial" w:hAnsi="Arial" w:cs="Arial"/>
        </w:rPr>
        <w:t xml:space="preserve">. </w:t>
      </w:r>
    </w:p>
    <w:p w:rsidR="001F4942" w:rsidRPr="008212C8" w:rsidRDefault="001F4942" w:rsidP="001F4942">
      <w:pPr>
        <w:rPr>
          <w:rFonts w:ascii="Arial" w:hAnsi="Arial" w:cs="Arial"/>
        </w:rPr>
      </w:pPr>
      <w:r w:rsidRPr="008212C8">
        <w:rPr>
          <w:rFonts w:ascii="Arial" w:hAnsi="Arial" w:cs="Arial"/>
        </w:rPr>
        <w:tab/>
      </w:r>
      <w:r w:rsidRPr="008212C8">
        <w:rPr>
          <w:rFonts w:ascii="Arial" w:hAnsi="Arial" w:cs="Arial"/>
        </w:rPr>
        <w:tab/>
      </w:r>
      <w:r w:rsidRPr="008212C8">
        <w:rPr>
          <w:rFonts w:ascii="Arial" w:hAnsi="Arial" w:cs="Arial"/>
        </w:rPr>
        <w:tab/>
      </w:r>
      <w:r w:rsidRPr="008212C8">
        <w:rPr>
          <w:rFonts w:ascii="Arial" w:hAnsi="Arial" w:cs="Arial"/>
        </w:rPr>
        <w:tab/>
      </w:r>
    </w:p>
    <w:p w:rsidR="00412330" w:rsidRDefault="001F4942" w:rsidP="001F4942">
      <w:pPr>
        <w:rPr>
          <w:rFonts w:ascii="Arial" w:hAnsi="Arial" w:cs="Arial"/>
        </w:rPr>
      </w:pPr>
      <w:r w:rsidRPr="008212C8">
        <w:rPr>
          <w:rFonts w:ascii="Arial" w:hAnsi="Arial" w:cs="Arial"/>
          <w:b/>
        </w:rPr>
        <w:t>Technologies:</w:t>
      </w:r>
      <w:r w:rsidRPr="008212C8">
        <w:rPr>
          <w:rFonts w:ascii="Arial" w:hAnsi="Arial" w:cs="Arial"/>
        </w:rPr>
        <w:t xml:space="preserve"> </w:t>
      </w:r>
      <w:r w:rsidR="00D24EE5" w:rsidRPr="00B00110">
        <w:rPr>
          <w:rFonts w:ascii="Arial" w:eastAsia="Verdana" w:hAnsi="Arial" w:cs="Arial"/>
          <w:color w:val="00000A"/>
        </w:rPr>
        <w:t>HTML5, CSS,</w:t>
      </w:r>
      <w:r w:rsidR="00BF12FA">
        <w:rPr>
          <w:rFonts w:ascii="Arial" w:eastAsia="Verdana" w:hAnsi="Arial" w:cs="Arial"/>
          <w:color w:val="00000A"/>
        </w:rPr>
        <w:t xml:space="preserve"> </w:t>
      </w:r>
      <w:r w:rsidR="00D24EE5" w:rsidRPr="00B00110">
        <w:rPr>
          <w:rFonts w:ascii="Arial" w:eastAsia="Verdana" w:hAnsi="Arial" w:cs="Arial"/>
          <w:color w:val="00000A"/>
        </w:rPr>
        <w:t>JavaScript,</w:t>
      </w:r>
      <w:r w:rsidR="00AA3625">
        <w:rPr>
          <w:rFonts w:ascii="Arial" w:eastAsia="Verdana" w:hAnsi="Arial" w:cs="Arial"/>
          <w:color w:val="00000A"/>
        </w:rPr>
        <w:t xml:space="preserve"> j</w:t>
      </w:r>
      <w:r w:rsidR="00BF12FA">
        <w:rPr>
          <w:rFonts w:ascii="Arial" w:eastAsia="Verdana" w:hAnsi="Arial" w:cs="Arial"/>
          <w:color w:val="00000A"/>
        </w:rPr>
        <w:t>Q</w:t>
      </w:r>
      <w:r w:rsidR="00D24EE5" w:rsidRPr="00B00110">
        <w:rPr>
          <w:rFonts w:ascii="Arial" w:eastAsia="Verdana" w:hAnsi="Arial" w:cs="Arial"/>
          <w:color w:val="00000A"/>
        </w:rPr>
        <w:t>uery,</w:t>
      </w:r>
      <w:r w:rsidR="00A5602A">
        <w:rPr>
          <w:rFonts w:ascii="Arial" w:eastAsia="Verdana" w:hAnsi="Arial" w:cs="Arial"/>
          <w:color w:val="00000A"/>
        </w:rPr>
        <w:t xml:space="preserve"> </w:t>
      </w:r>
      <w:r w:rsidR="00D24EE5" w:rsidRPr="00B00110">
        <w:rPr>
          <w:rFonts w:ascii="Arial" w:eastAsia="Verdana" w:hAnsi="Arial" w:cs="Arial"/>
          <w:color w:val="00000A"/>
        </w:rPr>
        <w:t>Ajax,</w:t>
      </w:r>
      <w:r w:rsidR="00993D15">
        <w:rPr>
          <w:rFonts w:ascii="Arial" w:eastAsia="Verdana" w:hAnsi="Arial" w:cs="Arial"/>
          <w:color w:val="00000A"/>
        </w:rPr>
        <w:t xml:space="preserve"> </w:t>
      </w:r>
      <w:r w:rsidR="00D24EE5" w:rsidRPr="00B00110">
        <w:rPr>
          <w:rFonts w:ascii="Arial" w:eastAsia="Verdana" w:hAnsi="Arial" w:cs="Arial"/>
          <w:color w:val="00000A"/>
        </w:rPr>
        <w:t>Java,</w:t>
      </w:r>
      <w:r w:rsidR="00993D15">
        <w:rPr>
          <w:rFonts w:ascii="Arial" w:eastAsia="Verdana" w:hAnsi="Arial" w:cs="Arial"/>
          <w:color w:val="00000A"/>
        </w:rPr>
        <w:t xml:space="preserve"> </w:t>
      </w:r>
      <w:r w:rsidR="00167A55">
        <w:rPr>
          <w:rFonts w:ascii="Arial" w:eastAsia="Verdana" w:hAnsi="Arial" w:cs="Arial"/>
          <w:color w:val="00000A"/>
        </w:rPr>
        <w:t>J2EE(JSP</w:t>
      </w:r>
      <w:r w:rsidR="00D24EE5" w:rsidRPr="00B00110">
        <w:rPr>
          <w:rFonts w:ascii="Arial" w:eastAsia="Verdana" w:hAnsi="Arial" w:cs="Arial"/>
          <w:color w:val="00000A"/>
        </w:rPr>
        <w:t>,Servlet)</w:t>
      </w:r>
      <w:r w:rsidR="00A2598D">
        <w:rPr>
          <w:rFonts w:ascii="Arial" w:eastAsia="Verdana" w:hAnsi="Arial" w:cs="Arial"/>
          <w:color w:val="00000A"/>
        </w:rPr>
        <w:t xml:space="preserve"> </w:t>
      </w:r>
      <w:r w:rsidR="00D24EE5" w:rsidRPr="00B00110">
        <w:rPr>
          <w:rFonts w:ascii="Arial" w:eastAsia="Verdana" w:hAnsi="Arial" w:cs="Arial"/>
          <w:color w:val="00000A"/>
        </w:rPr>
        <w:t>and MySQL</w:t>
      </w:r>
      <w:r w:rsidR="004A091B" w:rsidRPr="00B00110">
        <w:rPr>
          <w:rFonts w:ascii="Arial" w:hAnsi="Arial" w:cs="Arial"/>
        </w:rPr>
        <w:t>.</w:t>
      </w:r>
    </w:p>
    <w:p w:rsidR="00B07AC1" w:rsidRDefault="00B07AC1" w:rsidP="001F4942">
      <w:pPr>
        <w:rPr>
          <w:rFonts w:ascii="Arial" w:hAnsi="Arial" w:cs="Arial"/>
        </w:rPr>
      </w:pPr>
    </w:p>
    <w:p w:rsidR="00B07AC1" w:rsidRDefault="00B07AC1" w:rsidP="001F4942">
      <w:pPr>
        <w:rPr>
          <w:rFonts w:ascii="Arial" w:hAnsi="Arial" w:cs="Arial"/>
        </w:rPr>
      </w:pPr>
    </w:p>
    <w:p w:rsidR="00B07AC1" w:rsidRDefault="00B07AC1" w:rsidP="001F4942">
      <w:pPr>
        <w:rPr>
          <w:rFonts w:ascii="Arial" w:hAnsi="Arial" w:cs="Arial"/>
        </w:rPr>
      </w:pPr>
    </w:p>
    <w:p w:rsidR="00B07AC1" w:rsidRDefault="00B07AC1" w:rsidP="001F4942">
      <w:pPr>
        <w:rPr>
          <w:rFonts w:ascii="Arial" w:hAnsi="Arial" w:cs="Arial"/>
        </w:rPr>
      </w:pPr>
    </w:p>
    <w:p w:rsidR="00B07AC1" w:rsidRPr="008212C8" w:rsidRDefault="00B07AC1" w:rsidP="001F4942">
      <w:pPr>
        <w:rPr>
          <w:rFonts w:ascii="Arial" w:hAnsi="Arial" w:cs="Arial"/>
        </w:rPr>
      </w:pPr>
    </w:p>
    <w:tbl>
      <w:tblPr>
        <w:tblW w:w="16860" w:type="dxa"/>
        <w:tblInd w:w="108" w:type="dxa"/>
        <w:tblLayout w:type="fixed"/>
        <w:tblLook w:val="0000"/>
      </w:tblPr>
      <w:tblGrid>
        <w:gridCol w:w="3613"/>
        <w:gridCol w:w="2445"/>
        <w:gridCol w:w="2044"/>
        <w:gridCol w:w="8758"/>
      </w:tblGrid>
      <w:tr w:rsidR="004E0977" w:rsidRPr="008212C8" w:rsidTr="00A959E7">
        <w:trPr>
          <w:trHeight w:val="80"/>
        </w:trPr>
        <w:tc>
          <w:tcPr>
            <w:tcW w:w="3613" w:type="dxa"/>
            <w:shd w:val="clear" w:color="auto" w:fill="auto"/>
          </w:tcPr>
          <w:p w:rsidR="004E0977" w:rsidRPr="008212C8" w:rsidRDefault="00A94485" w:rsidP="00D03767">
            <w:pPr>
              <w:suppressAutoHyphens w:val="0"/>
              <w:snapToGrid w:val="0"/>
              <w:rPr>
                <w:rFonts w:ascii="Arial" w:hAnsi="Arial" w:cs="Arial"/>
                <w:color w:val="000000"/>
                <w:lang w:eastAsia="en-US"/>
              </w:rPr>
            </w:pPr>
            <w:r w:rsidRPr="00A94485">
              <w:rPr>
                <w:rFonts w:ascii="Arial" w:hAnsi="Arial" w:cs="Arial"/>
                <w:noProof/>
                <w:color w:val="000000"/>
                <w:lang w:val="en-SG" w:eastAsia="en-SG"/>
              </w:rPr>
              <w:pict>
                <v:shape id="_x0000_s1033" type="#_x0000_t202" style="position:absolute;margin-left:-5.4pt;margin-top:8.15pt;width:464.25pt;height:35.25pt;z-index:251668480;visibility:visible" fillcolor="#c9c9c9 [1942]" strokecolor="#a5a5a5 [3206]" strokeweight="1pt">
                  <v:fill color2="#a5a5a5 [3206]" focus="50%" type="gradient"/>
                  <v:shadow on="t" color="#525252 [1606]" offset="1pt"/>
                  <v:path arrowok="t"/>
                  <v:textbox style="mso-next-textbox:#_x0000_s1033">
                    <w:txbxContent>
                      <w:p w:rsidR="004E0977" w:rsidRPr="001F4942" w:rsidRDefault="005D3527" w:rsidP="004E0977">
                        <w:pPr>
                          <w:rPr>
                            <w:rFonts w:ascii="Arial" w:hAnsi="Arial" w:cs="Arial"/>
                            <w:b/>
                            <w:sz w:val="22"/>
                            <w:szCs w:val="22"/>
                          </w:rPr>
                        </w:pPr>
                        <w:r>
                          <w:rPr>
                            <w:rFonts w:ascii="Arial" w:hAnsi="Arial" w:cs="Arial"/>
                            <w:b/>
                            <w:sz w:val="22"/>
                            <w:szCs w:val="22"/>
                          </w:rPr>
                          <w:t>6</w:t>
                        </w:r>
                        <w:r w:rsidR="004E0977">
                          <w:rPr>
                            <w:rFonts w:ascii="Arial" w:hAnsi="Arial" w:cs="Arial"/>
                            <w:b/>
                            <w:sz w:val="22"/>
                            <w:szCs w:val="22"/>
                          </w:rPr>
                          <w:t xml:space="preserve">. Customer </w:t>
                        </w:r>
                        <w:r w:rsidR="00E27DA3">
                          <w:rPr>
                            <w:rFonts w:ascii="Arial" w:hAnsi="Arial" w:cs="Arial"/>
                            <w:b/>
                            <w:sz w:val="22"/>
                            <w:szCs w:val="22"/>
                          </w:rPr>
                          <w:t>Relationship Management (CRM</w:t>
                        </w:r>
                        <w:r w:rsidR="004E0977">
                          <w:rPr>
                            <w:rFonts w:ascii="Arial" w:hAnsi="Arial" w:cs="Arial"/>
                            <w:b/>
                            <w:sz w:val="22"/>
                            <w:szCs w:val="22"/>
                          </w:rPr>
                          <w:t>)</w:t>
                        </w:r>
                      </w:p>
                      <w:p w:rsidR="004E0977" w:rsidRDefault="004E0977" w:rsidP="004E0977">
                        <w:r>
                          <w:rPr>
                            <w:rFonts w:ascii="Arial" w:hAnsi="Arial" w:cs="Arial"/>
                            <w:b/>
                          </w:rPr>
                          <w:t>MaxIT Global Solution Pvt L</w:t>
                        </w:r>
                        <w:r w:rsidRPr="00361E31">
                          <w:rPr>
                            <w:rFonts w:ascii="Arial" w:hAnsi="Arial" w:cs="Arial"/>
                            <w:b/>
                          </w:rPr>
                          <w:t>td</w:t>
                        </w:r>
                        <w:r>
                          <w:tab/>
                        </w:r>
                        <w:r>
                          <w:tab/>
                        </w:r>
                        <w:r>
                          <w:tab/>
                        </w:r>
                        <w:r>
                          <w:tab/>
                        </w:r>
                        <w:r>
                          <w:tab/>
                        </w:r>
                        <w:r>
                          <w:tab/>
                        </w:r>
                        <w:r w:rsidR="00AD5D4A">
                          <w:rPr>
                            <w:rFonts w:ascii="Arial" w:hAnsi="Arial" w:cs="Arial"/>
                            <w:b/>
                          </w:rPr>
                          <w:t>Jan</w:t>
                        </w:r>
                        <w:r>
                          <w:rPr>
                            <w:rFonts w:ascii="Arial" w:hAnsi="Arial" w:cs="Arial"/>
                            <w:b/>
                          </w:rPr>
                          <w:t xml:space="preserve"> 2015 - Feb 201</w:t>
                        </w:r>
                        <w:r w:rsidR="007168FD">
                          <w:rPr>
                            <w:rFonts w:ascii="Arial" w:hAnsi="Arial" w:cs="Arial"/>
                            <w:b/>
                          </w:rPr>
                          <w:t>7</w:t>
                        </w:r>
                      </w:p>
                    </w:txbxContent>
                  </v:textbox>
                </v:shape>
              </w:pict>
            </w:r>
          </w:p>
        </w:tc>
        <w:tc>
          <w:tcPr>
            <w:tcW w:w="2445" w:type="dxa"/>
            <w:shd w:val="clear" w:color="auto" w:fill="auto"/>
          </w:tcPr>
          <w:p w:rsidR="004E0977" w:rsidRPr="008212C8" w:rsidRDefault="004E0977" w:rsidP="00D03767">
            <w:pPr>
              <w:suppressAutoHyphens w:val="0"/>
              <w:snapToGrid w:val="0"/>
              <w:rPr>
                <w:rFonts w:ascii="Arial" w:hAnsi="Arial" w:cs="Arial"/>
                <w:color w:val="000000"/>
                <w:lang w:eastAsia="en-US"/>
              </w:rPr>
            </w:pPr>
          </w:p>
        </w:tc>
        <w:tc>
          <w:tcPr>
            <w:tcW w:w="2044" w:type="dxa"/>
            <w:shd w:val="clear" w:color="auto" w:fill="auto"/>
          </w:tcPr>
          <w:p w:rsidR="004E0977" w:rsidRPr="008212C8" w:rsidRDefault="004E0977" w:rsidP="00D03767">
            <w:pPr>
              <w:suppressAutoHyphens w:val="0"/>
              <w:snapToGrid w:val="0"/>
              <w:rPr>
                <w:rFonts w:ascii="Arial" w:hAnsi="Arial" w:cs="Arial"/>
                <w:color w:val="000000"/>
                <w:lang w:eastAsia="en-US"/>
              </w:rPr>
            </w:pPr>
          </w:p>
        </w:tc>
        <w:tc>
          <w:tcPr>
            <w:tcW w:w="8758" w:type="dxa"/>
            <w:shd w:val="clear" w:color="auto" w:fill="auto"/>
          </w:tcPr>
          <w:p w:rsidR="004E0977" w:rsidRPr="008212C8" w:rsidRDefault="004E0977" w:rsidP="00D03767">
            <w:pPr>
              <w:suppressAutoHyphens w:val="0"/>
              <w:snapToGrid w:val="0"/>
              <w:rPr>
                <w:rFonts w:ascii="Arial" w:hAnsi="Arial" w:cs="Arial"/>
                <w:color w:val="000000"/>
                <w:lang w:eastAsia="en-US"/>
              </w:rPr>
            </w:pPr>
          </w:p>
        </w:tc>
      </w:tr>
    </w:tbl>
    <w:p w:rsidR="004E0977" w:rsidRPr="008212C8" w:rsidRDefault="004E0977" w:rsidP="004E0977">
      <w:pPr>
        <w:rPr>
          <w:rFonts w:ascii="Arial" w:hAnsi="Arial" w:cs="Arial"/>
        </w:rPr>
      </w:pPr>
    </w:p>
    <w:p w:rsidR="004E0977" w:rsidRPr="008212C8" w:rsidRDefault="004E0977" w:rsidP="004E0977">
      <w:pPr>
        <w:rPr>
          <w:rFonts w:ascii="Arial" w:hAnsi="Arial" w:cs="Arial"/>
        </w:rPr>
      </w:pPr>
    </w:p>
    <w:p w:rsidR="004E0977" w:rsidRPr="008212C8" w:rsidRDefault="004E0977" w:rsidP="004E0977">
      <w:pPr>
        <w:rPr>
          <w:rFonts w:ascii="Arial" w:hAnsi="Arial" w:cs="Arial"/>
        </w:rPr>
      </w:pPr>
    </w:p>
    <w:p w:rsidR="004E0977" w:rsidRPr="008212C8" w:rsidRDefault="004E0977" w:rsidP="00410B93">
      <w:pPr>
        <w:tabs>
          <w:tab w:val="left" w:pos="720"/>
          <w:tab w:val="left" w:pos="3090"/>
        </w:tabs>
        <w:rPr>
          <w:rFonts w:ascii="Arial" w:hAnsi="Arial" w:cs="Arial"/>
          <w:b/>
        </w:rPr>
      </w:pPr>
    </w:p>
    <w:p w:rsidR="00410B93" w:rsidRPr="00E270B0" w:rsidRDefault="00410B93" w:rsidP="00410B93">
      <w:pPr>
        <w:spacing w:line="0" w:lineRule="atLeast"/>
        <w:jc w:val="both"/>
        <w:rPr>
          <w:rFonts w:ascii="Arial" w:eastAsia="Verdana" w:hAnsi="Arial" w:cs="Arial"/>
          <w:color w:val="00000A"/>
          <w:w w:val="93"/>
        </w:rPr>
      </w:pPr>
      <w:r>
        <w:rPr>
          <w:rFonts w:ascii="Arial" w:hAnsi="Arial" w:cs="Arial"/>
        </w:rPr>
        <w:t xml:space="preserve">     </w:t>
      </w:r>
      <w:r w:rsidRPr="00E270B0">
        <w:rPr>
          <w:rFonts w:ascii="Arial" w:eastAsia="Verdana" w:hAnsi="Arial" w:cs="Arial"/>
          <w:color w:val="00000A"/>
        </w:rPr>
        <w:t xml:space="preserve">This </w:t>
      </w:r>
      <w:r w:rsidR="00F25914">
        <w:rPr>
          <w:rFonts w:ascii="Arial" w:eastAsia="Verdana" w:hAnsi="Arial" w:cs="Arial"/>
          <w:color w:val="00000A"/>
          <w:w w:val="97"/>
        </w:rPr>
        <w:t>Customer Relationship</w:t>
      </w:r>
      <w:r w:rsidRPr="00E270B0">
        <w:rPr>
          <w:rFonts w:ascii="Arial" w:eastAsia="Verdana" w:hAnsi="Arial" w:cs="Arial"/>
          <w:color w:val="00000A"/>
          <w:w w:val="97"/>
        </w:rPr>
        <w:t xml:space="preserve"> Management(CRM)  is  a  Health  Care  Support</w:t>
      </w:r>
      <w:r w:rsidRPr="00E270B0">
        <w:rPr>
          <w:rFonts w:ascii="Arial" w:eastAsia="Verdana" w:hAnsi="Arial" w:cs="Arial"/>
          <w:color w:val="00000A"/>
          <w:w w:val="93"/>
        </w:rPr>
        <w:t xml:space="preserve"> for a technical </w:t>
      </w:r>
      <w:r w:rsidRPr="00E270B0">
        <w:rPr>
          <w:rFonts w:ascii="Arial" w:eastAsia="Verdana" w:hAnsi="Arial" w:cs="Arial"/>
          <w:color w:val="00000A"/>
          <w:w w:val="95"/>
        </w:rPr>
        <w:t>project help our company to interact, Organize different departments like</w:t>
      </w:r>
      <w:r w:rsidRPr="00E270B0">
        <w:rPr>
          <w:rFonts w:ascii="Arial" w:eastAsia="Verdana" w:hAnsi="Arial" w:cs="Arial"/>
          <w:color w:val="00000A"/>
          <w:w w:val="96"/>
        </w:rPr>
        <w:t xml:space="preserve"> problems using </w:t>
      </w:r>
      <w:r w:rsidRPr="00E270B0">
        <w:rPr>
          <w:rFonts w:ascii="Arial" w:eastAsia="Verdana" w:hAnsi="Arial" w:cs="Arial"/>
          <w:color w:val="00000A"/>
          <w:w w:val="93"/>
        </w:rPr>
        <w:t>interface Along with ,this web interface also helps our customers to interact with our company</w:t>
      </w:r>
    </w:p>
    <w:p w:rsidR="00AC7799" w:rsidRPr="008212C8" w:rsidRDefault="00AC7799" w:rsidP="004E0977">
      <w:pPr>
        <w:rPr>
          <w:rFonts w:ascii="Arial" w:hAnsi="Arial" w:cs="Arial"/>
        </w:rPr>
      </w:pPr>
    </w:p>
    <w:p w:rsidR="004E0977" w:rsidRPr="00F25914" w:rsidRDefault="004E0977" w:rsidP="004E0977">
      <w:pPr>
        <w:rPr>
          <w:rFonts w:ascii="Arial" w:hAnsi="Arial" w:cs="Arial"/>
          <w:b/>
        </w:rPr>
      </w:pPr>
      <w:r w:rsidRPr="008212C8">
        <w:rPr>
          <w:rFonts w:ascii="Arial" w:hAnsi="Arial" w:cs="Arial"/>
          <w:b/>
        </w:rPr>
        <w:t>Roles and responsibilities</w:t>
      </w:r>
    </w:p>
    <w:p w:rsidR="004E0977" w:rsidRDefault="004E0977" w:rsidP="004E0977">
      <w:pPr>
        <w:pStyle w:val="ListParagraph"/>
        <w:numPr>
          <w:ilvl w:val="0"/>
          <w:numId w:val="11"/>
        </w:numPr>
        <w:rPr>
          <w:rFonts w:ascii="Arial" w:hAnsi="Arial" w:cs="Arial"/>
        </w:rPr>
      </w:pPr>
      <w:r>
        <w:rPr>
          <w:rFonts w:ascii="Arial" w:hAnsi="Arial" w:cs="Arial"/>
        </w:rPr>
        <w:t>Developed and Maintenance Sales Details.</w:t>
      </w:r>
    </w:p>
    <w:p w:rsidR="004E0977" w:rsidRDefault="004E0977" w:rsidP="004E0977">
      <w:pPr>
        <w:pStyle w:val="ListParagraph"/>
        <w:numPr>
          <w:ilvl w:val="0"/>
          <w:numId w:val="11"/>
        </w:numPr>
        <w:rPr>
          <w:rFonts w:ascii="Arial" w:hAnsi="Arial" w:cs="Arial"/>
        </w:rPr>
      </w:pPr>
      <w:r>
        <w:rPr>
          <w:rFonts w:ascii="Arial" w:hAnsi="Arial" w:cs="Arial"/>
        </w:rPr>
        <w:t>Implemented Import and Export Sales Data</w:t>
      </w:r>
    </w:p>
    <w:p w:rsidR="004E0977" w:rsidRDefault="004E0977" w:rsidP="004E0977">
      <w:pPr>
        <w:pStyle w:val="ListParagraph"/>
        <w:numPr>
          <w:ilvl w:val="0"/>
          <w:numId w:val="11"/>
        </w:numPr>
        <w:rPr>
          <w:rFonts w:ascii="Arial" w:hAnsi="Arial" w:cs="Arial"/>
        </w:rPr>
      </w:pPr>
      <w:r>
        <w:rPr>
          <w:rFonts w:ascii="Arial" w:hAnsi="Arial" w:cs="Arial"/>
        </w:rPr>
        <w:t>Developed Dashboard for Sales Details.</w:t>
      </w:r>
    </w:p>
    <w:p w:rsidR="004E0977" w:rsidRPr="003C5BF9" w:rsidRDefault="004E0977" w:rsidP="004E0977">
      <w:pPr>
        <w:pStyle w:val="ListParagraph"/>
        <w:numPr>
          <w:ilvl w:val="0"/>
          <w:numId w:val="11"/>
        </w:numPr>
        <w:rPr>
          <w:rFonts w:ascii="Arial" w:hAnsi="Arial" w:cs="Arial"/>
        </w:rPr>
      </w:pPr>
      <w:r>
        <w:rPr>
          <w:rFonts w:ascii="Arial" w:hAnsi="Arial" w:cs="Arial"/>
        </w:rPr>
        <w:t>Maintained User</w:t>
      </w:r>
      <w:r w:rsidR="00A055A0">
        <w:rPr>
          <w:rFonts w:ascii="Arial" w:hAnsi="Arial" w:cs="Arial"/>
        </w:rPr>
        <w:t xml:space="preserve"> Login </w:t>
      </w:r>
      <w:r w:rsidR="003F5F08">
        <w:rPr>
          <w:rFonts w:ascii="Arial" w:hAnsi="Arial" w:cs="Arial"/>
        </w:rPr>
        <w:t>Details</w:t>
      </w:r>
      <w:r>
        <w:rPr>
          <w:rFonts w:ascii="Arial" w:hAnsi="Arial" w:cs="Arial"/>
        </w:rPr>
        <w:t xml:space="preserve">. </w:t>
      </w:r>
    </w:p>
    <w:p w:rsidR="004E0977" w:rsidRPr="008212C8" w:rsidRDefault="004E0977" w:rsidP="004E0977">
      <w:pPr>
        <w:rPr>
          <w:rFonts w:ascii="Arial" w:hAnsi="Arial" w:cs="Arial"/>
        </w:rPr>
      </w:pPr>
      <w:r w:rsidRPr="008212C8">
        <w:rPr>
          <w:rFonts w:ascii="Arial" w:hAnsi="Arial" w:cs="Arial"/>
        </w:rPr>
        <w:tab/>
      </w:r>
      <w:r w:rsidRPr="008212C8">
        <w:rPr>
          <w:rFonts w:ascii="Arial" w:hAnsi="Arial" w:cs="Arial"/>
        </w:rPr>
        <w:tab/>
      </w:r>
      <w:r w:rsidRPr="008212C8">
        <w:rPr>
          <w:rFonts w:ascii="Arial" w:hAnsi="Arial" w:cs="Arial"/>
        </w:rPr>
        <w:tab/>
      </w:r>
      <w:r w:rsidRPr="008212C8">
        <w:rPr>
          <w:rFonts w:ascii="Arial" w:hAnsi="Arial" w:cs="Arial"/>
        </w:rPr>
        <w:tab/>
      </w:r>
    </w:p>
    <w:p w:rsidR="004E0977" w:rsidRDefault="004E0977" w:rsidP="004E0977">
      <w:pPr>
        <w:rPr>
          <w:rFonts w:ascii="Arial" w:hAnsi="Arial" w:cs="Arial"/>
        </w:rPr>
      </w:pPr>
      <w:r w:rsidRPr="008212C8">
        <w:rPr>
          <w:rFonts w:ascii="Arial" w:hAnsi="Arial" w:cs="Arial"/>
          <w:b/>
        </w:rPr>
        <w:t>Technologies:</w:t>
      </w:r>
      <w:r w:rsidRPr="008212C8">
        <w:rPr>
          <w:rFonts w:ascii="Arial" w:hAnsi="Arial" w:cs="Arial"/>
        </w:rPr>
        <w:t xml:space="preserve"> </w:t>
      </w:r>
      <w:r w:rsidRPr="00B00110">
        <w:rPr>
          <w:rFonts w:ascii="Arial" w:eastAsia="Verdana" w:hAnsi="Arial" w:cs="Arial"/>
          <w:color w:val="00000A"/>
        </w:rPr>
        <w:t xml:space="preserve">HTML5, </w:t>
      </w:r>
      <w:r w:rsidR="00B25208">
        <w:rPr>
          <w:rFonts w:ascii="Verdana" w:eastAsia="Verdana" w:hAnsi="Verdana"/>
          <w:color w:val="00000A"/>
        </w:rPr>
        <w:t>HTML5, CSS, JavaScript, Jquery, Ajax, PHP and MySQL</w:t>
      </w:r>
      <w:r w:rsidRPr="00B00110">
        <w:rPr>
          <w:rFonts w:ascii="Arial" w:hAnsi="Arial" w:cs="Arial"/>
        </w:rPr>
        <w:t>.</w:t>
      </w:r>
    </w:p>
    <w:p w:rsidR="00EC3C53" w:rsidRDefault="00EC3C53" w:rsidP="00EC3C53">
      <w:pPr>
        <w:rPr>
          <w:rFonts w:ascii="Arial" w:hAnsi="Arial" w:cs="Arial"/>
        </w:rPr>
      </w:pPr>
    </w:p>
    <w:tbl>
      <w:tblPr>
        <w:tblW w:w="16860" w:type="dxa"/>
        <w:tblInd w:w="108" w:type="dxa"/>
        <w:tblLayout w:type="fixed"/>
        <w:tblLook w:val="0000"/>
      </w:tblPr>
      <w:tblGrid>
        <w:gridCol w:w="3613"/>
        <w:gridCol w:w="2445"/>
        <w:gridCol w:w="2044"/>
        <w:gridCol w:w="8758"/>
      </w:tblGrid>
      <w:tr w:rsidR="00EC3C53" w:rsidRPr="008212C8" w:rsidTr="00D03767">
        <w:trPr>
          <w:trHeight w:val="80"/>
        </w:trPr>
        <w:tc>
          <w:tcPr>
            <w:tcW w:w="1980" w:type="dxa"/>
            <w:shd w:val="clear" w:color="auto" w:fill="auto"/>
          </w:tcPr>
          <w:p w:rsidR="00EC3C53" w:rsidRPr="008212C8" w:rsidRDefault="00A94485" w:rsidP="00D03767">
            <w:pPr>
              <w:suppressAutoHyphens w:val="0"/>
              <w:snapToGrid w:val="0"/>
              <w:rPr>
                <w:rFonts w:ascii="Arial" w:hAnsi="Arial" w:cs="Arial"/>
                <w:color w:val="000000"/>
                <w:lang w:eastAsia="en-US"/>
              </w:rPr>
            </w:pPr>
            <w:r w:rsidRPr="00A94485">
              <w:rPr>
                <w:rFonts w:ascii="Arial" w:hAnsi="Arial" w:cs="Arial"/>
                <w:noProof/>
                <w:color w:val="000000"/>
                <w:lang w:val="en-SG" w:eastAsia="en-SG"/>
              </w:rPr>
              <w:pict>
                <v:shape id="_x0000_s1036" type="#_x0000_t202" style="position:absolute;margin-left:-5.4pt;margin-top:8.15pt;width:464.25pt;height:35.25pt;z-index:251672576;visibility:visible" fillcolor="#c9c9c9 [1942]" strokecolor="#a5a5a5 [3206]" strokeweight="1pt">
                  <v:fill color2="#a5a5a5 [3206]" focus="50%" type="gradient"/>
                  <v:shadow on="t" color="#525252 [1606]" offset="1pt"/>
                  <v:path arrowok="t"/>
                  <v:textbox style="mso-next-textbox:#_x0000_s1036">
                    <w:txbxContent>
                      <w:p w:rsidR="00EC3C53" w:rsidRPr="001F4942" w:rsidRDefault="00233766" w:rsidP="00EC3C53">
                        <w:pPr>
                          <w:rPr>
                            <w:rFonts w:ascii="Arial" w:hAnsi="Arial" w:cs="Arial"/>
                            <w:b/>
                            <w:sz w:val="22"/>
                            <w:szCs w:val="22"/>
                          </w:rPr>
                        </w:pPr>
                        <w:r>
                          <w:rPr>
                            <w:rFonts w:ascii="Arial" w:hAnsi="Arial" w:cs="Arial"/>
                            <w:b/>
                            <w:sz w:val="22"/>
                            <w:szCs w:val="22"/>
                          </w:rPr>
                          <w:t>7</w:t>
                        </w:r>
                        <w:r w:rsidR="00EC3C53">
                          <w:rPr>
                            <w:rFonts w:ascii="Arial" w:hAnsi="Arial" w:cs="Arial"/>
                            <w:b/>
                            <w:sz w:val="22"/>
                            <w:szCs w:val="22"/>
                          </w:rPr>
                          <w:t xml:space="preserve">. </w:t>
                        </w:r>
                        <w:r w:rsidR="000834B7">
                          <w:rPr>
                            <w:rFonts w:ascii="Arial" w:hAnsi="Arial" w:cs="Arial"/>
                            <w:b/>
                            <w:sz w:val="22"/>
                            <w:szCs w:val="22"/>
                          </w:rPr>
                          <w:t>Employee Attendance &amp; Activity Maintenance Software</w:t>
                        </w:r>
                      </w:p>
                      <w:p w:rsidR="00EC3C53" w:rsidRDefault="00EC3C53" w:rsidP="00EC3C53">
                        <w:r>
                          <w:rPr>
                            <w:rFonts w:ascii="Arial" w:hAnsi="Arial" w:cs="Arial"/>
                            <w:b/>
                          </w:rPr>
                          <w:t>Royal Tech Systems</w:t>
                        </w:r>
                        <w:r>
                          <w:tab/>
                        </w:r>
                        <w:r>
                          <w:tab/>
                        </w:r>
                        <w:r>
                          <w:tab/>
                        </w:r>
                        <w:r>
                          <w:tab/>
                        </w:r>
                        <w:r>
                          <w:tab/>
                        </w:r>
                        <w:r>
                          <w:tab/>
                          <w:t xml:space="preserve">             </w:t>
                        </w:r>
                        <w:r w:rsidR="004541E8">
                          <w:rPr>
                            <w:rFonts w:ascii="Arial" w:hAnsi="Arial" w:cs="Arial"/>
                            <w:b/>
                          </w:rPr>
                          <w:t>March</w:t>
                        </w:r>
                        <w:r>
                          <w:rPr>
                            <w:rFonts w:ascii="Arial" w:hAnsi="Arial" w:cs="Arial"/>
                            <w:b/>
                          </w:rPr>
                          <w:t xml:space="preserve"> </w:t>
                        </w:r>
                        <w:r w:rsidR="004541E8">
                          <w:rPr>
                            <w:rFonts w:ascii="Arial" w:hAnsi="Arial" w:cs="Arial"/>
                            <w:b/>
                          </w:rPr>
                          <w:t>2014 –</w:t>
                        </w:r>
                        <w:r>
                          <w:rPr>
                            <w:rFonts w:ascii="Arial" w:hAnsi="Arial" w:cs="Arial"/>
                            <w:b/>
                          </w:rPr>
                          <w:t xml:space="preserve"> </w:t>
                        </w:r>
                        <w:r w:rsidR="004541E8">
                          <w:rPr>
                            <w:rFonts w:ascii="Arial" w:hAnsi="Arial" w:cs="Arial"/>
                            <w:b/>
                          </w:rPr>
                          <w:t>Dec</w:t>
                        </w:r>
                        <w:r>
                          <w:rPr>
                            <w:rFonts w:ascii="Arial" w:hAnsi="Arial" w:cs="Arial"/>
                            <w:b/>
                          </w:rPr>
                          <w:t xml:space="preserve"> 2014</w:t>
                        </w:r>
                      </w:p>
                    </w:txbxContent>
                  </v:textbox>
                </v:shape>
              </w:pict>
            </w:r>
          </w:p>
        </w:tc>
        <w:tc>
          <w:tcPr>
            <w:tcW w:w="1340" w:type="dxa"/>
            <w:shd w:val="clear" w:color="auto" w:fill="auto"/>
          </w:tcPr>
          <w:p w:rsidR="00EC3C53" w:rsidRPr="008212C8" w:rsidRDefault="00EC3C53" w:rsidP="00D03767">
            <w:pPr>
              <w:suppressAutoHyphens w:val="0"/>
              <w:snapToGrid w:val="0"/>
              <w:rPr>
                <w:rFonts w:ascii="Arial" w:hAnsi="Arial" w:cs="Arial"/>
                <w:color w:val="000000"/>
                <w:lang w:eastAsia="en-US"/>
              </w:rPr>
            </w:pPr>
          </w:p>
        </w:tc>
        <w:tc>
          <w:tcPr>
            <w:tcW w:w="1120" w:type="dxa"/>
            <w:shd w:val="clear" w:color="auto" w:fill="auto"/>
          </w:tcPr>
          <w:p w:rsidR="00EC3C53" w:rsidRPr="008212C8" w:rsidRDefault="00EC3C53" w:rsidP="00D03767">
            <w:pPr>
              <w:suppressAutoHyphens w:val="0"/>
              <w:snapToGrid w:val="0"/>
              <w:rPr>
                <w:rFonts w:ascii="Arial" w:hAnsi="Arial" w:cs="Arial"/>
                <w:color w:val="000000"/>
                <w:lang w:eastAsia="en-US"/>
              </w:rPr>
            </w:pPr>
          </w:p>
        </w:tc>
        <w:tc>
          <w:tcPr>
            <w:tcW w:w="4800" w:type="dxa"/>
            <w:shd w:val="clear" w:color="auto" w:fill="auto"/>
          </w:tcPr>
          <w:p w:rsidR="00EC3C53" w:rsidRPr="008212C8" w:rsidRDefault="00EC3C53" w:rsidP="00D03767">
            <w:pPr>
              <w:suppressAutoHyphens w:val="0"/>
              <w:snapToGrid w:val="0"/>
              <w:rPr>
                <w:rFonts w:ascii="Arial" w:hAnsi="Arial" w:cs="Arial"/>
                <w:color w:val="000000"/>
                <w:lang w:eastAsia="en-US"/>
              </w:rPr>
            </w:pPr>
          </w:p>
        </w:tc>
      </w:tr>
    </w:tbl>
    <w:p w:rsidR="00EC3C53" w:rsidRPr="008212C8" w:rsidRDefault="00EC3C53" w:rsidP="00EC3C53">
      <w:pPr>
        <w:rPr>
          <w:rFonts w:ascii="Arial" w:hAnsi="Arial" w:cs="Arial"/>
        </w:rPr>
      </w:pPr>
    </w:p>
    <w:p w:rsidR="00EC3C53" w:rsidRPr="008212C8" w:rsidRDefault="00EC3C53" w:rsidP="00EC3C53">
      <w:pPr>
        <w:rPr>
          <w:rFonts w:ascii="Arial" w:hAnsi="Arial" w:cs="Arial"/>
        </w:rPr>
      </w:pPr>
    </w:p>
    <w:p w:rsidR="00EC3C53" w:rsidRPr="008212C8" w:rsidRDefault="00EC3C53" w:rsidP="00EC3C53">
      <w:pPr>
        <w:rPr>
          <w:rFonts w:ascii="Arial" w:hAnsi="Arial" w:cs="Arial"/>
        </w:rPr>
      </w:pPr>
    </w:p>
    <w:p w:rsidR="00EC3C53" w:rsidRPr="008212C8" w:rsidRDefault="00EC3C53" w:rsidP="00115200">
      <w:pPr>
        <w:tabs>
          <w:tab w:val="left" w:pos="720"/>
          <w:tab w:val="center" w:pos="4680"/>
        </w:tabs>
        <w:rPr>
          <w:rFonts w:ascii="Arial" w:hAnsi="Arial" w:cs="Arial"/>
          <w:b/>
        </w:rPr>
      </w:pPr>
      <w:r w:rsidRPr="008212C8">
        <w:rPr>
          <w:rFonts w:ascii="Arial" w:hAnsi="Arial" w:cs="Arial"/>
          <w:b/>
        </w:rPr>
        <w:tab/>
      </w:r>
      <w:r w:rsidR="00115200">
        <w:rPr>
          <w:rFonts w:ascii="Arial" w:hAnsi="Arial" w:cs="Arial"/>
          <w:b/>
        </w:rPr>
        <w:tab/>
      </w:r>
    </w:p>
    <w:p w:rsidR="00446834" w:rsidRPr="00E937B6" w:rsidRDefault="00180326" w:rsidP="00446834">
      <w:pPr>
        <w:rPr>
          <w:rFonts w:ascii="Arial" w:eastAsia="Verdana" w:hAnsi="Arial" w:cs="Arial"/>
          <w:color w:val="00000A"/>
        </w:rPr>
      </w:pPr>
      <w:r>
        <w:rPr>
          <w:rFonts w:ascii="Arial" w:eastAsia="Verdana" w:hAnsi="Arial" w:cs="Arial"/>
          <w:color w:val="00000A"/>
        </w:rPr>
        <w:t xml:space="preserve">    </w:t>
      </w:r>
      <w:r w:rsidR="00580FDB">
        <w:rPr>
          <w:rFonts w:ascii="Arial" w:eastAsia="Verdana" w:hAnsi="Arial" w:cs="Arial"/>
          <w:color w:val="00000A"/>
        </w:rPr>
        <w:t>This project Maintains employee attendance details like office In-time and Out-time Register, Leave Details</w:t>
      </w:r>
      <w:r w:rsidR="0089749B">
        <w:rPr>
          <w:rFonts w:ascii="Arial" w:eastAsia="Verdana" w:hAnsi="Arial" w:cs="Arial"/>
          <w:color w:val="00000A"/>
        </w:rPr>
        <w:t>,</w:t>
      </w:r>
      <w:r w:rsidR="001F46C1">
        <w:rPr>
          <w:rFonts w:ascii="Arial" w:eastAsia="Verdana" w:hAnsi="Arial" w:cs="Arial"/>
          <w:color w:val="00000A"/>
        </w:rPr>
        <w:t xml:space="preserve"> </w:t>
      </w:r>
      <w:r w:rsidR="0089749B">
        <w:rPr>
          <w:rFonts w:ascii="Arial" w:eastAsia="Verdana" w:hAnsi="Arial" w:cs="Arial"/>
          <w:color w:val="00000A"/>
        </w:rPr>
        <w:t>salary details</w:t>
      </w:r>
      <w:r w:rsidR="009B7D30">
        <w:rPr>
          <w:rFonts w:ascii="Arial" w:eastAsia="Verdana" w:hAnsi="Arial" w:cs="Arial"/>
          <w:color w:val="00000A"/>
        </w:rPr>
        <w:t xml:space="preserve"> and employee’s daily work </w:t>
      </w:r>
      <w:r w:rsidR="004C1970">
        <w:rPr>
          <w:rFonts w:ascii="Arial" w:eastAsia="Verdana" w:hAnsi="Arial" w:cs="Arial"/>
          <w:color w:val="00000A"/>
        </w:rPr>
        <w:t>activity details.</w:t>
      </w:r>
    </w:p>
    <w:p w:rsidR="00EC3C53" w:rsidRPr="008212C8" w:rsidRDefault="00EC3C53" w:rsidP="00EC3C53">
      <w:pPr>
        <w:rPr>
          <w:rFonts w:ascii="Arial" w:hAnsi="Arial" w:cs="Arial"/>
        </w:rPr>
      </w:pPr>
    </w:p>
    <w:p w:rsidR="00EC3C53" w:rsidRPr="00F25914" w:rsidRDefault="00EC3C53" w:rsidP="00EC3C53">
      <w:pPr>
        <w:rPr>
          <w:rFonts w:ascii="Arial" w:hAnsi="Arial" w:cs="Arial"/>
          <w:b/>
        </w:rPr>
      </w:pPr>
      <w:r w:rsidRPr="008212C8">
        <w:rPr>
          <w:rFonts w:ascii="Arial" w:hAnsi="Arial" w:cs="Arial"/>
          <w:b/>
        </w:rPr>
        <w:t>Roles and responsibilities</w:t>
      </w:r>
    </w:p>
    <w:p w:rsidR="00CE42B0" w:rsidRDefault="00EC3C53" w:rsidP="00CE42B0">
      <w:pPr>
        <w:pStyle w:val="ListParagraph"/>
        <w:numPr>
          <w:ilvl w:val="0"/>
          <w:numId w:val="11"/>
        </w:numPr>
        <w:rPr>
          <w:rFonts w:ascii="Arial" w:hAnsi="Arial" w:cs="Arial"/>
        </w:rPr>
      </w:pPr>
      <w:r>
        <w:rPr>
          <w:rFonts w:ascii="Arial" w:hAnsi="Arial" w:cs="Arial"/>
        </w:rPr>
        <w:t>Developed and Maintenance</w:t>
      </w:r>
      <w:r w:rsidR="00CE42B0">
        <w:rPr>
          <w:rFonts w:ascii="Arial" w:hAnsi="Arial" w:cs="Arial"/>
        </w:rPr>
        <w:t xml:space="preserve"> attendance details.</w:t>
      </w:r>
    </w:p>
    <w:p w:rsidR="00EC3C53" w:rsidRPr="008212C8" w:rsidRDefault="00CE42B0" w:rsidP="00CE42B0">
      <w:pPr>
        <w:pStyle w:val="ListParagraph"/>
        <w:numPr>
          <w:ilvl w:val="0"/>
          <w:numId w:val="11"/>
        </w:numPr>
        <w:rPr>
          <w:rFonts w:ascii="Arial" w:hAnsi="Arial" w:cs="Arial"/>
        </w:rPr>
      </w:pPr>
      <w:r>
        <w:rPr>
          <w:rFonts w:ascii="Arial" w:hAnsi="Arial" w:cs="Arial"/>
        </w:rPr>
        <w:t xml:space="preserve">Export </w:t>
      </w:r>
      <w:r w:rsidR="0012343B">
        <w:rPr>
          <w:rFonts w:ascii="Arial" w:hAnsi="Arial" w:cs="Arial"/>
        </w:rPr>
        <w:t>attendance details.</w:t>
      </w:r>
      <w:r w:rsidR="00EC3C53" w:rsidRPr="008212C8">
        <w:rPr>
          <w:rFonts w:ascii="Arial" w:hAnsi="Arial" w:cs="Arial"/>
        </w:rPr>
        <w:tab/>
      </w:r>
      <w:r w:rsidR="00EC3C53" w:rsidRPr="008212C8">
        <w:rPr>
          <w:rFonts w:ascii="Arial" w:hAnsi="Arial" w:cs="Arial"/>
        </w:rPr>
        <w:tab/>
      </w:r>
      <w:r w:rsidR="00EC3C53" w:rsidRPr="008212C8">
        <w:rPr>
          <w:rFonts w:ascii="Arial" w:hAnsi="Arial" w:cs="Arial"/>
        </w:rPr>
        <w:tab/>
      </w:r>
    </w:p>
    <w:p w:rsidR="00EC3C53" w:rsidRPr="00B00110" w:rsidRDefault="00EC3C53" w:rsidP="00EC3C53">
      <w:pPr>
        <w:rPr>
          <w:rFonts w:ascii="Arial" w:hAnsi="Arial" w:cs="Arial"/>
        </w:rPr>
      </w:pPr>
      <w:r w:rsidRPr="008212C8">
        <w:rPr>
          <w:rFonts w:ascii="Arial" w:hAnsi="Arial" w:cs="Arial"/>
          <w:b/>
        </w:rPr>
        <w:t>Technologies:</w:t>
      </w:r>
      <w:r w:rsidRPr="008212C8">
        <w:rPr>
          <w:rFonts w:ascii="Arial" w:hAnsi="Arial" w:cs="Arial"/>
        </w:rPr>
        <w:t xml:space="preserve"> </w:t>
      </w:r>
      <w:r w:rsidR="003C3F0C">
        <w:rPr>
          <w:rFonts w:ascii="Arial" w:eastAsia="Verdana" w:hAnsi="Arial" w:cs="Arial"/>
          <w:color w:val="00000A"/>
        </w:rPr>
        <w:t>Html, CSS, JavaScript, j</w:t>
      </w:r>
      <w:r w:rsidR="00EC6340" w:rsidRPr="005C2DF6">
        <w:rPr>
          <w:rFonts w:ascii="Arial" w:eastAsia="Verdana" w:hAnsi="Arial" w:cs="Arial"/>
          <w:color w:val="00000A"/>
        </w:rPr>
        <w:t>Query, Ajax, PHP and MySQL</w:t>
      </w:r>
    </w:p>
    <w:p w:rsidR="00A12172" w:rsidRDefault="00A12172" w:rsidP="00A12172">
      <w:pPr>
        <w:rPr>
          <w:rFonts w:ascii="Arial" w:hAnsi="Arial" w:cs="Arial"/>
        </w:rPr>
      </w:pPr>
    </w:p>
    <w:tbl>
      <w:tblPr>
        <w:tblW w:w="16860" w:type="dxa"/>
        <w:tblInd w:w="108" w:type="dxa"/>
        <w:tblLayout w:type="fixed"/>
        <w:tblLook w:val="0000"/>
      </w:tblPr>
      <w:tblGrid>
        <w:gridCol w:w="3613"/>
        <w:gridCol w:w="2445"/>
        <w:gridCol w:w="2044"/>
        <w:gridCol w:w="8758"/>
      </w:tblGrid>
      <w:tr w:rsidR="00A12172" w:rsidRPr="008212C8" w:rsidTr="00D03767">
        <w:trPr>
          <w:trHeight w:val="80"/>
        </w:trPr>
        <w:tc>
          <w:tcPr>
            <w:tcW w:w="1980" w:type="dxa"/>
            <w:shd w:val="clear" w:color="auto" w:fill="auto"/>
          </w:tcPr>
          <w:p w:rsidR="00A12172" w:rsidRPr="008212C8" w:rsidRDefault="00A94485" w:rsidP="00D03767">
            <w:pPr>
              <w:suppressAutoHyphens w:val="0"/>
              <w:snapToGrid w:val="0"/>
              <w:rPr>
                <w:rFonts w:ascii="Arial" w:hAnsi="Arial" w:cs="Arial"/>
                <w:color w:val="000000"/>
                <w:lang w:eastAsia="en-US"/>
              </w:rPr>
            </w:pPr>
            <w:r w:rsidRPr="00A94485">
              <w:rPr>
                <w:rFonts w:ascii="Arial" w:hAnsi="Arial" w:cs="Arial"/>
                <w:noProof/>
                <w:color w:val="000000"/>
                <w:lang w:val="en-SG" w:eastAsia="en-SG"/>
              </w:rPr>
              <w:pict>
                <v:shape id="_x0000_s1037" type="#_x0000_t202" style="position:absolute;margin-left:-5.4pt;margin-top:8.15pt;width:464.25pt;height:35.25pt;z-index:251674624;visibility:visible" fillcolor="#c9c9c9 [1942]" strokecolor="#a5a5a5 [3206]" strokeweight="1pt">
                  <v:fill color2="#a5a5a5 [3206]" focus="50%" type="gradient"/>
                  <v:shadow on="t" color="#525252 [1606]" offset="1pt"/>
                  <v:path arrowok="t"/>
                  <v:textbox style="mso-next-textbox:#_x0000_s1037">
                    <w:txbxContent>
                      <w:p w:rsidR="00A12172" w:rsidRPr="001F4942" w:rsidRDefault="00A12172" w:rsidP="00A12172">
                        <w:pPr>
                          <w:rPr>
                            <w:rFonts w:ascii="Arial" w:hAnsi="Arial" w:cs="Arial"/>
                            <w:b/>
                            <w:sz w:val="22"/>
                            <w:szCs w:val="22"/>
                          </w:rPr>
                        </w:pPr>
                        <w:r>
                          <w:rPr>
                            <w:rFonts w:ascii="Arial" w:hAnsi="Arial" w:cs="Arial"/>
                            <w:b/>
                            <w:sz w:val="22"/>
                            <w:szCs w:val="22"/>
                          </w:rPr>
                          <w:t>8. Human Resource Management System(HRMS)</w:t>
                        </w:r>
                      </w:p>
                      <w:p w:rsidR="00A12172" w:rsidRDefault="00A12172" w:rsidP="00A12172">
                        <w:r>
                          <w:rPr>
                            <w:rFonts w:ascii="Arial" w:hAnsi="Arial" w:cs="Arial"/>
                            <w:b/>
                          </w:rPr>
                          <w:t>Royal Tech Systems</w:t>
                        </w:r>
                        <w:r>
                          <w:tab/>
                        </w:r>
                        <w:r>
                          <w:tab/>
                        </w:r>
                        <w:r>
                          <w:tab/>
                        </w:r>
                        <w:r>
                          <w:tab/>
                        </w:r>
                        <w:r>
                          <w:tab/>
                        </w:r>
                        <w:r>
                          <w:tab/>
                          <w:t xml:space="preserve">             </w:t>
                        </w:r>
                        <w:r w:rsidR="00CD0B66">
                          <w:rPr>
                            <w:rFonts w:ascii="Arial" w:hAnsi="Arial" w:cs="Arial"/>
                            <w:b/>
                          </w:rPr>
                          <w:t xml:space="preserve">Aug 2013 – Feb </w:t>
                        </w:r>
                        <w:r>
                          <w:rPr>
                            <w:rFonts w:ascii="Arial" w:hAnsi="Arial" w:cs="Arial"/>
                            <w:b/>
                          </w:rPr>
                          <w:t xml:space="preserve"> 2014</w:t>
                        </w:r>
                      </w:p>
                    </w:txbxContent>
                  </v:textbox>
                </v:shape>
              </w:pict>
            </w:r>
          </w:p>
        </w:tc>
        <w:tc>
          <w:tcPr>
            <w:tcW w:w="1340" w:type="dxa"/>
            <w:shd w:val="clear" w:color="auto" w:fill="auto"/>
          </w:tcPr>
          <w:p w:rsidR="00A12172" w:rsidRPr="008212C8" w:rsidRDefault="00A12172" w:rsidP="00D03767">
            <w:pPr>
              <w:suppressAutoHyphens w:val="0"/>
              <w:snapToGrid w:val="0"/>
              <w:rPr>
                <w:rFonts w:ascii="Arial" w:hAnsi="Arial" w:cs="Arial"/>
                <w:color w:val="000000"/>
                <w:lang w:eastAsia="en-US"/>
              </w:rPr>
            </w:pPr>
          </w:p>
        </w:tc>
        <w:tc>
          <w:tcPr>
            <w:tcW w:w="1120" w:type="dxa"/>
            <w:shd w:val="clear" w:color="auto" w:fill="auto"/>
          </w:tcPr>
          <w:p w:rsidR="00A12172" w:rsidRPr="008212C8" w:rsidRDefault="00A12172" w:rsidP="00D03767">
            <w:pPr>
              <w:suppressAutoHyphens w:val="0"/>
              <w:snapToGrid w:val="0"/>
              <w:rPr>
                <w:rFonts w:ascii="Arial" w:hAnsi="Arial" w:cs="Arial"/>
                <w:color w:val="000000"/>
                <w:lang w:eastAsia="en-US"/>
              </w:rPr>
            </w:pPr>
          </w:p>
        </w:tc>
        <w:tc>
          <w:tcPr>
            <w:tcW w:w="4800" w:type="dxa"/>
            <w:shd w:val="clear" w:color="auto" w:fill="auto"/>
          </w:tcPr>
          <w:p w:rsidR="00A12172" w:rsidRPr="008212C8" w:rsidRDefault="00A12172" w:rsidP="00D03767">
            <w:pPr>
              <w:suppressAutoHyphens w:val="0"/>
              <w:snapToGrid w:val="0"/>
              <w:rPr>
                <w:rFonts w:ascii="Arial" w:hAnsi="Arial" w:cs="Arial"/>
                <w:color w:val="000000"/>
                <w:lang w:eastAsia="en-US"/>
              </w:rPr>
            </w:pPr>
          </w:p>
        </w:tc>
      </w:tr>
    </w:tbl>
    <w:p w:rsidR="00A12172" w:rsidRPr="008212C8" w:rsidRDefault="00A12172" w:rsidP="00A12172">
      <w:pPr>
        <w:rPr>
          <w:rFonts w:ascii="Arial" w:hAnsi="Arial" w:cs="Arial"/>
        </w:rPr>
      </w:pPr>
    </w:p>
    <w:p w:rsidR="00A12172" w:rsidRPr="008212C8" w:rsidRDefault="00A12172" w:rsidP="00A12172">
      <w:pPr>
        <w:rPr>
          <w:rFonts w:ascii="Arial" w:hAnsi="Arial" w:cs="Arial"/>
        </w:rPr>
      </w:pPr>
    </w:p>
    <w:p w:rsidR="00A12172" w:rsidRPr="008212C8" w:rsidRDefault="00A12172" w:rsidP="00A12172">
      <w:pPr>
        <w:rPr>
          <w:rFonts w:ascii="Arial" w:hAnsi="Arial" w:cs="Arial"/>
        </w:rPr>
      </w:pPr>
    </w:p>
    <w:p w:rsidR="00A12172" w:rsidRPr="008212C8" w:rsidRDefault="00A12172" w:rsidP="00A12172">
      <w:pPr>
        <w:rPr>
          <w:rFonts w:ascii="Arial" w:hAnsi="Arial" w:cs="Arial"/>
          <w:b/>
        </w:rPr>
      </w:pPr>
      <w:r w:rsidRPr="008212C8">
        <w:rPr>
          <w:rFonts w:ascii="Arial" w:hAnsi="Arial" w:cs="Arial"/>
          <w:b/>
        </w:rPr>
        <w:tab/>
      </w:r>
    </w:p>
    <w:p w:rsidR="00A12172" w:rsidRPr="00E937B6" w:rsidRDefault="00A12172" w:rsidP="00A12172">
      <w:pPr>
        <w:rPr>
          <w:rFonts w:ascii="Arial" w:eastAsia="Verdana" w:hAnsi="Arial" w:cs="Arial"/>
          <w:color w:val="00000A"/>
        </w:rPr>
      </w:pPr>
      <w:r>
        <w:rPr>
          <w:rFonts w:ascii="Arial" w:hAnsi="Arial" w:cs="Arial"/>
        </w:rPr>
        <w:t xml:space="preserve">    </w:t>
      </w:r>
      <w:r w:rsidRPr="00E937B6">
        <w:rPr>
          <w:rFonts w:ascii="Arial" w:eastAsia="Verdana" w:hAnsi="Arial" w:cs="Arial"/>
          <w:color w:val="00000A"/>
        </w:rPr>
        <w:t>This is HRMS project with a nice Dashboard, help for maintaining employee details, salary details, visitor Details, attendance Details and employee payroll details.</w:t>
      </w:r>
    </w:p>
    <w:p w:rsidR="00A12172" w:rsidRPr="008212C8" w:rsidRDefault="00A12172" w:rsidP="00A12172">
      <w:pPr>
        <w:rPr>
          <w:rFonts w:ascii="Arial" w:hAnsi="Arial" w:cs="Arial"/>
        </w:rPr>
      </w:pPr>
    </w:p>
    <w:p w:rsidR="00A12172" w:rsidRPr="00F25914" w:rsidRDefault="00A12172" w:rsidP="00A12172">
      <w:pPr>
        <w:rPr>
          <w:rFonts w:ascii="Arial" w:hAnsi="Arial" w:cs="Arial"/>
          <w:b/>
        </w:rPr>
      </w:pPr>
      <w:r w:rsidRPr="008212C8">
        <w:rPr>
          <w:rFonts w:ascii="Arial" w:hAnsi="Arial" w:cs="Arial"/>
          <w:b/>
        </w:rPr>
        <w:t>Roles and responsibilities</w:t>
      </w:r>
      <w:r w:rsidRPr="008212C8">
        <w:rPr>
          <w:rFonts w:ascii="Arial" w:hAnsi="Arial" w:cs="Arial"/>
        </w:rPr>
        <w:tab/>
      </w:r>
    </w:p>
    <w:p w:rsidR="00A12172" w:rsidRDefault="00A12172" w:rsidP="00A12172">
      <w:pPr>
        <w:pStyle w:val="ListParagraph"/>
        <w:numPr>
          <w:ilvl w:val="0"/>
          <w:numId w:val="11"/>
        </w:numPr>
        <w:rPr>
          <w:rFonts w:ascii="Arial" w:hAnsi="Arial" w:cs="Arial"/>
        </w:rPr>
      </w:pPr>
      <w:r>
        <w:rPr>
          <w:rFonts w:ascii="Arial" w:hAnsi="Arial" w:cs="Arial"/>
        </w:rPr>
        <w:t>Developed and Maintenance Employee Details, Attendance Details and Payroll Details</w:t>
      </w:r>
    </w:p>
    <w:p w:rsidR="00A12172" w:rsidRPr="00610386" w:rsidRDefault="00A12172" w:rsidP="00610386">
      <w:pPr>
        <w:pStyle w:val="ListParagraph"/>
        <w:numPr>
          <w:ilvl w:val="0"/>
          <w:numId w:val="11"/>
        </w:numPr>
        <w:rPr>
          <w:rFonts w:ascii="Arial" w:hAnsi="Arial" w:cs="Arial"/>
        </w:rPr>
      </w:pPr>
      <w:r>
        <w:rPr>
          <w:rFonts w:ascii="Arial" w:hAnsi="Arial" w:cs="Arial"/>
        </w:rPr>
        <w:t>Implemented Import and Export Company Details</w:t>
      </w:r>
    </w:p>
    <w:p w:rsidR="00A12172" w:rsidRPr="008212C8" w:rsidRDefault="00A12172" w:rsidP="00A12172">
      <w:pPr>
        <w:rPr>
          <w:rFonts w:ascii="Arial" w:hAnsi="Arial" w:cs="Arial"/>
        </w:rPr>
      </w:pPr>
      <w:r w:rsidRPr="008212C8">
        <w:rPr>
          <w:rFonts w:ascii="Arial" w:hAnsi="Arial" w:cs="Arial"/>
        </w:rPr>
        <w:tab/>
      </w:r>
      <w:r w:rsidRPr="008212C8">
        <w:rPr>
          <w:rFonts w:ascii="Arial" w:hAnsi="Arial" w:cs="Arial"/>
        </w:rPr>
        <w:tab/>
      </w:r>
      <w:r w:rsidRPr="008212C8">
        <w:rPr>
          <w:rFonts w:ascii="Arial" w:hAnsi="Arial" w:cs="Arial"/>
        </w:rPr>
        <w:tab/>
      </w:r>
      <w:r w:rsidRPr="008212C8">
        <w:rPr>
          <w:rFonts w:ascii="Arial" w:hAnsi="Arial" w:cs="Arial"/>
        </w:rPr>
        <w:tab/>
      </w:r>
    </w:p>
    <w:p w:rsidR="00A12172" w:rsidRDefault="00A12172" w:rsidP="00A12172">
      <w:pPr>
        <w:rPr>
          <w:rFonts w:ascii="Arial" w:hAnsi="Arial" w:cs="Arial"/>
        </w:rPr>
      </w:pPr>
      <w:r w:rsidRPr="008212C8">
        <w:rPr>
          <w:rFonts w:ascii="Arial" w:hAnsi="Arial" w:cs="Arial"/>
          <w:b/>
        </w:rPr>
        <w:t>Technologies:</w:t>
      </w:r>
      <w:r w:rsidRPr="008212C8">
        <w:rPr>
          <w:rFonts w:ascii="Arial" w:hAnsi="Arial" w:cs="Arial"/>
        </w:rPr>
        <w:t xml:space="preserve"> </w:t>
      </w:r>
      <w:r w:rsidRPr="00B00110">
        <w:rPr>
          <w:rFonts w:ascii="Arial" w:eastAsia="Verdana" w:hAnsi="Arial" w:cs="Arial"/>
          <w:color w:val="00000A"/>
        </w:rPr>
        <w:t>HTML5</w:t>
      </w:r>
      <w:r w:rsidRPr="003D17D3">
        <w:rPr>
          <w:rFonts w:ascii="Verdana" w:eastAsia="Verdana" w:hAnsi="Verdana"/>
          <w:color w:val="00000A"/>
          <w:w w:val="94"/>
        </w:rPr>
        <w:t xml:space="preserve"> </w:t>
      </w:r>
      <w:r w:rsidR="001D287C">
        <w:rPr>
          <w:rFonts w:ascii="Verdana" w:eastAsia="Verdana" w:hAnsi="Verdana"/>
          <w:color w:val="00000A"/>
          <w:w w:val="94"/>
        </w:rPr>
        <w:t>HTML5,CSS, JavaScript, j</w:t>
      </w:r>
      <w:r>
        <w:rPr>
          <w:rFonts w:ascii="Verdana" w:eastAsia="Verdana" w:hAnsi="Verdana"/>
          <w:color w:val="00000A"/>
          <w:w w:val="94"/>
        </w:rPr>
        <w:t>Query, Ajax ,Bootstrap, Java, J2EE(JSP, Servlet) and</w:t>
      </w:r>
      <w:r w:rsidRPr="00B00110">
        <w:rPr>
          <w:rFonts w:ascii="Arial" w:hAnsi="Arial" w:cs="Arial"/>
        </w:rPr>
        <w:t>.</w:t>
      </w:r>
      <w:r>
        <w:rPr>
          <w:rFonts w:ascii="Arial" w:hAnsi="Arial" w:cs="Arial"/>
        </w:rPr>
        <w:t xml:space="preserve"> MySQL</w:t>
      </w:r>
    </w:p>
    <w:p w:rsidR="00A12172" w:rsidRPr="008212C8" w:rsidRDefault="00A12172" w:rsidP="00994038">
      <w:pPr>
        <w:rPr>
          <w:rFonts w:ascii="Arial" w:hAnsi="Arial" w:cs="Arial"/>
        </w:rPr>
      </w:pPr>
    </w:p>
    <w:p w:rsidR="00994038" w:rsidRPr="00B00110" w:rsidRDefault="00994038" w:rsidP="004E0977">
      <w:pPr>
        <w:rPr>
          <w:rFonts w:ascii="Arial" w:hAnsi="Arial" w:cs="Arial"/>
        </w:rPr>
      </w:pPr>
    </w:p>
    <w:p w:rsidR="001F4942" w:rsidRPr="008212C8" w:rsidRDefault="001F4942" w:rsidP="001F4942">
      <w:pPr>
        <w:rPr>
          <w:rFonts w:ascii="Arial" w:hAnsi="Arial" w:cs="Arial"/>
        </w:rPr>
      </w:pPr>
    </w:p>
    <w:sectPr w:rsidR="001F4942" w:rsidRPr="008212C8" w:rsidSect="002A2BAD">
      <w:headerReference w:type="default" r:id="rId7"/>
      <w:footerReference w:type="default" r:id="rId8"/>
      <w:pgSz w:w="12240" w:h="15840"/>
      <w:pgMar w:top="1440" w:right="1440" w:bottom="1440" w:left="1440" w:header="720" w:footer="720" w:gutter="0"/>
      <w:cols w:space="720"/>
      <w:docGrid w:linePitch="600" w:charSpace="43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18F" w:rsidRDefault="0018418F">
      <w:r>
        <w:separator/>
      </w:r>
    </w:p>
  </w:endnote>
  <w:endnote w:type="continuationSeparator" w:id="1">
    <w:p w:rsidR="0018418F" w:rsidRDefault="0018418F">
      <w:r>
        <w:continuationSeparator/>
      </w:r>
    </w:p>
  </w:endnote>
</w:endnotes>
</file>

<file path=word/fontTable.xml><?xml version="1.0" encoding="utf-8"?>
<w:fonts xmlns:r="http://schemas.openxmlformats.org/officeDocument/2006/relationships" xmlns:w="http://schemas.openxmlformats.org/wordprocessingml/2006/main">
  <w:font w:name="StarSymbol">
    <w:altName w:val="Arial Unicode MS"/>
    <w:charset w:val="02"/>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Bats">
    <w:altName w:val="Symbol"/>
    <w:charset w:val="02"/>
    <w:family w:val="auto"/>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Lohit Hindi">
    <w:altName w:val="MS Mincho"/>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D1" w:rsidRDefault="00407315">
    <w:pPr>
      <w:pStyle w:val="Footer"/>
      <w:pBdr>
        <w:top w:val="single" w:sz="4" w:space="3" w:color="000000"/>
      </w:pBdr>
      <w:tabs>
        <w:tab w:val="clear" w:pos="4320"/>
        <w:tab w:val="clear" w:pos="8640"/>
        <w:tab w:val="center" w:pos="2880"/>
      </w:tabs>
    </w:pPr>
    <w:r>
      <w:rPr>
        <w:rFonts w:ascii="Arial" w:hAnsi="Arial" w:cs="Arial"/>
        <w:b/>
        <w:sz w:val="18"/>
      </w:rPr>
      <w:tab/>
    </w:r>
    <w:r>
      <w:rPr>
        <w:rFonts w:ascii="Arial" w:hAnsi="Arial" w:cs="Arial"/>
        <w:b/>
        <w:sz w:val="18"/>
      </w:rPr>
      <w:tab/>
      <w:t xml:space="preserve">    Kannan S</w:t>
    </w:r>
    <w:r w:rsidR="00AA0CD1">
      <w:rPr>
        <w:rFonts w:ascii="Arial" w:hAnsi="Arial" w:cs="Arial"/>
        <w:b/>
        <w:sz w:val="18"/>
      </w:rPr>
      <w:t xml:space="preserve">      </w:t>
    </w:r>
    <w:r w:rsidR="00AA0CD1">
      <w:rPr>
        <w:rFonts w:ascii="Arial" w:hAnsi="Arial" w:cs="Arial"/>
        <w:b/>
        <w:sz w:val="18"/>
      </w:rPr>
      <w:tab/>
    </w:r>
    <w:r w:rsidR="00AA0CD1">
      <w:rPr>
        <w:rFonts w:ascii="Arial" w:hAnsi="Arial" w:cs="Arial"/>
        <w:b/>
        <w:sz w:val="18"/>
      </w:rPr>
      <w:tab/>
    </w:r>
    <w:r w:rsidR="00AA0CD1">
      <w:rPr>
        <w:rFonts w:ascii="Arial" w:hAnsi="Arial" w:cs="Arial"/>
        <w:b/>
        <w:sz w:val="18"/>
      </w:rPr>
      <w:tab/>
      <w:t xml:space="preserve">        Page</w:t>
    </w:r>
    <w:r w:rsidR="00D52DE4">
      <w:rPr>
        <w:rFonts w:ascii="Arial" w:hAnsi="Arial" w:cs="Arial"/>
        <w:b/>
        <w:sz w:val="18"/>
      </w:rPr>
      <w:t xml:space="preserve"> </w:t>
    </w:r>
    <w:r w:rsidR="00A94485">
      <w:rPr>
        <w:rStyle w:val="PageNumber"/>
        <w:rFonts w:cs="Arial"/>
        <w:b/>
      </w:rPr>
      <w:fldChar w:fldCharType="begin"/>
    </w:r>
    <w:r w:rsidR="00AA0CD1">
      <w:rPr>
        <w:rStyle w:val="PageNumber"/>
        <w:rFonts w:cs="Arial"/>
        <w:b/>
      </w:rPr>
      <w:instrText xml:space="preserve"> PAGE </w:instrText>
    </w:r>
    <w:r w:rsidR="00A94485">
      <w:rPr>
        <w:rStyle w:val="PageNumber"/>
        <w:rFonts w:cs="Arial"/>
        <w:b/>
      </w:rPr>
      <w:fldChar w:fldCharType="separate"/>
    </w:r>
    <w:r w:rsidR="001D287C">
      <w:rPr>
        <w:rStyle w:val="PageNumber"/>
        <w:rFonts w:cs="Arial"/>
        <w:b/>
        <w:noProof/>
      </w:rPr>
      <w:t>4</w:t>
    </w:r>
    <w:r w:rsidR="00A94485">
      <w:rPr>
        <w:rStyle w:val="PageNumber"/>
        <w:rFonts w:cs="Arial"/>
        <w:b/>
      </w:rPr>
      <w:fldChar w:fldCharType="end"/>
    </w:r>
    <w:r w:rsidR="00AA0CD1">
      <w:rPr>
        <w:rStyle w:val="PageNumber"/>
        <w:rFonts w:ascii="Arial" w:hAnsi="Arial" w:cs="Arial"/>
        <w:b/>
      </w:rPr>
      <w:t xml:space="preserve"> of </w:t>
    </w:r>
    <w:r w:rsidR="00A94485">
      <w:rPr>
        <w:rStyle w:val="PageNumber"/>
        <w:rFonts w:cs="Arial"/>
        <w:b/>
      </w:rPr>
      <w:fldChar w:fldCharType="begin"/>
    </w:r>
    <w:r w:rsidR="00AA0CD1">
      <w:rPr>
        <w:rStyle w:val="PageNumber"/>
        <w:rFonts w:cs="Arial"/>
        <w:b/>
      </w:rPr>
      <w:instrText xml:space="preserve"> NUMPAGES \*Arabic </w:instrText>
    </w:r>
    <w:r w:rsidR="00A94485">
      <w:rPr>
        <w:rStyle w:val="PageNumber"/>
        <w:rFonts w:cs="Arial"/>
        <w:b/>
      </w:rPr>
      <w:fldChar w:fldCharType="separate"/>
    </w:r>
    <w:r w:rsidR="001D287C">
      <w:rPr>
        <w:rStyle w:val="PageNumber"/>
        <w:rFonts w:cs="Arial"/>
        <w:b/>
        <w:noProof/>
      </w:rPr>
      <w:t>4</w:t>
    </w:r>
    <w:r w:rsidR="00A94485">
      <w:rPr>
        <w:rStyle w:val="PageNumber"/>
        <w:rFonts w:cs="Arial"/>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18F" w:rsidRDefault="0018418F">
      <w:r>
        <w:separator/>
      </w:r>
    </w:p>
  </w:footnote>
  <w:footnote w:type="continuationSeparator" w:id="1">
    <w:p w:rsidR="0018418F" w:rsidRDefault="001841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D1" w:rsidRDefault="00193C40">
    <w:pPr>
      <w:pStyle w:val="Caption1"/>
      <w:jc w:val="left"/>
    </w:pPr>
    <w:r>
      <w:t>Sanniyasi Kannan</w:t>
    </w:r>
    <w:r w:rsidR="00AA0CD1">
      <w:tab/>
    </w:r>
    <w:r w:rsidR="00AA0CD1">
      <w:tab/>
    </w:r>
    <w:r w:rsidR="00AA0CD1">
      <w:tab/>
    </w:r>
    <w:r w:rsidR="00644986">
      <w:tab/>
    </w:r>
    <w:r w:rsidR="008D064D">
      <w:tab/>
    </w:r>
    <w:r w:rsidR="00CE0308">
      <w:tab/>
      <w:t>email:sanniyasikannan@gmail.com</w:t>
    </w:r>
  </w:p>
  <w:p w:rsidR="00AA0CD1" w:rsidRDefault="00D92526">
    <w:pPr>
      <w:pStyle w:val="Header"/>
      <w:jc w:val="left"/>
    </w:pPr>
    <w:r>
      <w:rPr>
        <w:b/>
        <w:bCs/>
      </w:rPr>
      <w:t>Techcom</w:t>
    </w:r>
    <w:r w:rsidR="00965681">
      <w:rPr>
        <w:b/>
        <w:bCs/>
      </w:rPr>
      <w:t xml:space="preserve"> solutions pte ltd.</w:t>
    </w:r>
    <w:r w:rsidR="008D064D">
      <w:rPr>
        <w:b/>
        <w:bCs/>
      </w:rPr>
      <w:tab/>
    </w:r>
    <w:r w:rsidR="008D064D">
      <w:rPr>
        <w:b/>
        <w:bCs/>
      </w:rPr>
      <w:tab/>
    </w:r>
    <w:r w:rsidR="00AA0CD1">
      <w:rPr>
        <w:b/>
        <w:bCs/>
      </w:rPr>
      <w:t>Mobile: +</w:t>
    </w:r>
    <w:r w:rsidR="00FB08DD">
      <w:rPr>
        <w:b/>
        <w:bCs/>
      </w:rPr>
      <w:t>65 90858631</w:t>
    </w:r>
    <w:r w:rsidR="00AA0CD1">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720"/>
        </w:tabs>
        <w:ind w:left="720" w:hanging="720"/>
      </w:pPr>
      <w:rPr>
        <w:rFonts w:ascii="StarSymbol" w:hAnsi="StarSymbol" w:cs="StarSymbol"/>
      </w:rPr>
    </w:lvl>
    <w:lvl w:ilvl="1">
      <w:start w:val="1"/>
      <w:numFmt w:val="decimal"/>
      <w:pStyle w:val="Heading2"/>
      <w:lvlText w:val="%1.%2."/>
      <w:lvlJc w:val="left"/>
      <w:pPr>
        <w:tabs>
          <w:tab w:val="num" w:pos="720"/>
        </w:tabs>
        <w:ind w:left="720" w:hanging="720"/>
      </w:pPr>
      <w:rPr>
        <w:rFonts w:ascii="Times New Roman" w:hAnsi="Times New Roman" w:cs="Times New Roman"/>
        <w:b/>
        <w:i/>
        <w:sz w:val="24"/>
      </w:rPr>
    </w:lvl>
    <w:lvl w:ilvl="2">
      <w:start w:val="1"/>
      <w:numFmt w:val="none"/>
      <w:suff w:val="nothing"/>
      <w:lvlText w:val=""/>
      <w:lvlJc w:val="left"/>
      <w:pPr>
        <w:tabs>
          <w:tab w:val="num" w:pos="720"/>
        </w:tabs>
        <w:ind w:left="720" w:hanging="720"/>
      </w:pPr>
    </w:lvl>
    <w:lvl w:ilvl="3">
      <w:start w:val="1"/>
      <w:numFmt w:val="decimal"/>
      <w:pStyle w:val="Heading4"/>
      <w:lvlText w:val="%1.%2.%4."/>
      <w:lvlJc w:val="left"/>
      <w:pPr>
        <w:tabs>
          <w:tab w:val="num" w:pos="1080"/>
        </w:tabs>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cs="Symbol"/>
      </w:rPr>
    </w:lvl>
  </w:abstractNum>
  <w:abstractNum w:abstractNumId="3">
    <w:nsid w:val="00000004"/>
    <w:multiLevelType w:val="singleLevel"/>
    <w:tmpl w:val="00000004"/>
    <w:name w:val="WW8Num4"/>
    <w:lvl w:ilvl="0">
      <w:start w:val="1"/>
      <w:numFmt w:val="bullet"/>
      <w:pStyle w:val="Bullet1"/>
      <w:lvlText w:val=""/>
      <w:lvlJc w:val="left"/>
      <w:pPr>
        <w:tabs>
          <w:tab w:val="num" w:pos="360"/>
        </w:tabs>
        <w:ind w:left="360" w:hanging="360"/>
      </w:pPr>
      <w:rPr>
        <w:rFonts w:ascii="Symbol" w:hAnsi="Symbol" w:cs="Symbol"/>
      </w:rPr>
    </w:lvl>
  </w:abstractNum>
  <w:abstractNum w:abstractNumId="4">
    <w:nsid w:val="00000005"/>
    <w:multiLevelType w:val="singleLevel"/>
    <w:tmpl w:val="00000005"/>
    <w:name w:val="WW8Num5"/>
    <w:lvl w:ilvl="0">
      <w:start w:val="1"/>
      <w:numFmt w:val="bullet"/>
      <w:pStyle w:val="Achievement"/>
      <w:lvlText w:val=""/>
      <w:lvlJc w:val="left"/>
      <w:pPr>
        <w:tabs>
          <w:tab w:val="num" w:pos="360"/>
        </w:tabs>
        <w:ind w:left="245" w:hanging="245"/>
      </w:pPr>
      <w:rPr>
        <w:rFonts w:ascii="Wingdings" w:hAnsi="Wingdings"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Wingdings"/>
      </w:rPr>
    </w:lvl>
  </w:abstractNum>
  <w:abstractNum w:abstractNumId="6">
    <w:nsid w:val="061C144D"/>
    <w:multiLevelType w:val="hybridMultilevel"/>
    <w:tmpl w:val="41F27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74821"/>
    <w:multiLevelType w:val="hybridMultilevel"/>
    <w:tmpl w:val="A28E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343AB"/>
    <w:multiLevelType w:val="hybridMultilevel"/>
    <w:tmpl w:val="4D58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05A5E"/>
    <w:multiLevelType w:val="hybridMultilevel"/>
    <w:tmpl w:val="00F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54984"/>
    <w:multiLevelType w:val="hybridMultilevel"/>
    <w:tmpl w:val="74C2A60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nsid w:val="215C7B52"/>
    <w:multiLevelType w:val="hybridMultilevel"/>
    <w:tmpl w:val="956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63C04"/>
    <w:multiLevelType w:val="hybridMultilevel"/>
    <w:tmpl w:val="414EB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C40326"/>
    <w:multiLevelType w:val="hybridMultilevel"/>
    <w:tmpl w:val="DE7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9A15BB"/>
    <w:multiLevelType w:val="hybridMultilevel"/>
    <w:tmpl w:val="BC60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13"/>
  </w:num>
  <w:num w:numId="8">
    <w:abstractNumId w:val="10"/>
  </w:num>
  <w:num w:numId="9">
    <w:abstractNumId w:val="7"/>
  </w:num>
  <w:num w:numId="10">
    <w:abstractNumId w:val="14"/>
  </w:num>
  <w:num w:numId="11">
    <w:abstractNumId w:val="8"/>
  </w:num>
  <w:num w:numId="12">
    <w:abstractNumId w:val="9"/>
  </w:num>
  <w:num w:numId="13">
    <w:abstractNumId w:val="6"/>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82"/>
  </w:hdrShapeDefaults>
  <w:footnotePr>
    <w:footnote w:id="0"/>
    <w:footnote w:id="1"/>
  </w:footnotePr>
  <w:endnotePr>
    <w:endnote w:id="0"/>
    <w:endnote w:id="1"/>
  </w:endnotePr>
  <w:compat>
    <w:balanceSingleByteDoubleByteWidth/>
    <w:doNotLeaveBackslashAlone/>
    <w:ulTrailSpace/>
    <w:doNotExpandShiftReturn/>
    <w:doNotUseHTMLParagraphAutoSpacing/>
  </w:compat>
  <w:rsids>
    <w:rsidRoot w:val="00172A27"/>
    <w:rsid w:val="00002740"/>
    <w:rsid w:val="00004FC8"/>
    <w:rsid w:val="00016AC3"/>
    <w:rsid w:val="000172F7"/>
    <w:rsid w:val="0001769B"/>
    <w:rsid w:val="00024165"/>
    <w:rsid w:val="000308FB"/>
    <w:rsid w:val="00034B54"/>
    <w:rsid w:val="0003500F"/>
    <w:rsid w:val="00041624"/>
    <w:rsid w:val="00046E0E"/>
    <w:rsid w:val="00052658"/>
    <w:rsid w:val="00057846"/>
    <w:rsid w:val="00062B93"/>
    <w:rsid w:val="00064183"/>
    <w:rsid w:val="0006566A"/>
    <w:rsid w:val="00066378"/>
    <w:rsid w:val="0007317F"/>
    <w:rsid w:val="0007522B"/>
    <w:rsid w:val="000834B7"/>
    <w:rsid w:val="00087EA1"/>
    <w:rsid w:val="00093AE2"/>
    <w:rsid w:val="00096F85"/>
    <w:rsid w:val="00097ADA"/>
    <w:rsid w:val="000A092C"/>
    <w:rsid w:val="000A0953"/>
    <w:rsid w:val="000A455A"/>
    <w:rsid w:val="000A4A76"/>
    <w:rsid w:val="000A7306"/>
    <w:rsid w:val="000A7810"/>
    <w:rsid w:val="000B0DDF"/>
    <w:rsid w:val="000B15B8"/>
    <w:rsid w:val="000B6C40"/>
    <w:rsid w:val="000C2EB8"/>
    <w:rsid w:val="000C4BDC"/>
    <w:rsid w:val="000C5EA2"/>
    <w:rsid w:val="000D58EB"/>
    <w:rsid w:val="000D6DF5"/>
    <w:rsid w:val="000E14F1"/>
    <w:rsid w:val="000E2180"/>
    <w:rsid w:val="000E5C9C"/>
    <w:rsid w:val="000F13AD"/>
    <w:rsid w:val="00111B61"/>
    <w:rsid w:val="001146B3"/>
    <w:rsid w:val="00115200"/>
    <w:rsid w:val="00117836"/>
    <w:rsid w:val="0012001A"/>
    <w:rsid w:val="0012343B"/>
    <w:rsid w:val="00135577"/>
    <w:rsid w:val="00141361"/>
    <w:rsid w:val="00143926"/>
    <w:rsid w:val="0014602F"/>
    <w:rsid w:val="00147103"/>
    <w:rsid w:val="00147249"/>
    <w:rsid w:val="001514CD"/>
    <w:rsid w:val="00167A55"/>
    <w:rsid w:val="00167D46"/>
    <w:rsid w:val="00172A27"/>
    <w:rsid w:val="001745B2"/>
    <w:rsid w:val="001761B6"/>
    <w:rsid w:val="00176ED7"/>
    <w:rsid w:val="00180108"/>
    <w:rsid w:val="00180326"/>
    <w:rsid w:val="00183214"/>
    <w:rsid w:val="001834FE"/>
    <w:rsid w:val="0018418F"/>
    <w:rsid w:val="00190265"/>
    <w:rsid w:val="00190770"/>
    <w:rsid w:val="00191492"/>
    <w:rsid w:val="001927A1"/>
    <w:rsid w:val="00192AC5"/>
    <w:rsid w:val="00193C40"/>
    <w:rsid w:val="00193F2D"/>
    <w:rsid w:val="001A0BCF"/>
    <w:rsid w:val="001A2136"/>
    <w:rsid w:val="001A4F66"/>
    <w:rsid w:val="001B0362"/>
    <w:rsid w:val="001B060F"/>
    <w:rsid w:val="001B5D8E"/>
    <w:rsid w:val="001C19E1"/>
    <w:rsid w:val="001C269F"/>
    <w:rsid w:val="001C399B"/>
    <w:rsid w:val="001C5DA1"/>
    <w:rsid w:val="001D287C"/>
    <w:rsid w:val="001D356A"/>
    <w:rsid w:val="001F19D5"/>
    <w:rsid w:val="001F46C1"/>
    <w:rsid w:val="001F4942"/>
    <w:rsid w:val="001F7AB1"/>
    <w:rsid w:val="00205820"/>
    <w:rsid w:val="0020694C"/>
    <w:rsid w:val="002145D8"/>
    <w:rsid w:val="00215AC8"/>
    <w:rsid w:val="00217357"/>
    <w:rsid w:val="00220697"/>
    <w:rsid w:val="00223234"/>
    <w:rsid w:val="00225458"/>
    <w:rsid w:val="00225A5A"/>
    <w:rsid w:val="00233766"/>
    <w:rsid w:val="00234D31"/>
    <w:rsid w:val="002440B4"/>
    <w:rsid w:val="00245359"/>
    <w:rsid w:val="00252685"/>
    <w:rsid w:val="002531CA"/>
    <w:rsid w:val="00253D28"/>
    <w:rsid w:val="0025406D"/>
    <w:rsid w:val="00254AF6"/>
    <w:rsid w:val="002626BF"/>
    <w:rsid w:val="00265ED2"/>
    <w:rsid w:val="0026665E"/>
    <w:rsid w:val="00282CEA"/>
    <w:rsid w:val="00283AB6"/>
    <w:rsid w:val="0028773A"/>
    <w:rsid w:val="00294A3F"/>
    <w:rsid w:val="00295FDC"/>
    <w:rsid w:val="0029624D"/>
    <w:rsid w:val="002A2BAD"/>
    <w:rsid w:val="002B482B"/>
    <w:rsid w:val="002B4892"/>
    <w:rsid w:val="002B7A48"/>
    <w:rsid w:val="002C088D"/>
    <w:rsid w:val="002C60A3"/>
    <w:rsid w:val="002C7209"/>
    <w:rsid w:val="002D2220"/>
    <w:rsid w:val="002D2803"/>
    <w:rsid w:val="002D6581"/>
    <w:rsid w:val="002E08AC"/>
    <w:rsid w:val="002E0F8E"/>
    <w:rsid w:val="002E303F"/>
    <w:rsid w:val="002E4F15"/>
    <w:rsid w:val="002E62BE"/>
    <w:rsid w:val="002F079C"/>
    <w:rsid w:val="002F1557"/>
    <w:rsid w:val="002F2218"/>
    <w:rsid w:val="003131A1"/>
    <w:rsid w:val="0031349A"/>
    <w:rsid w:val="00313839"/>
    <w:rsid w:val="00315362"/>
    <w:rsid w:val="0032490D"/>
    <w:rsid w:val="00324EDE"/>
    <w:rsid w:val="00332E50"/>
    <w:rsid w:val="003349A1"/>
    <w:rsid w:val="003352D8"/>
    <w:rsid w:val="00344C26"/>
    <w:rsid w:val="00345CBF"/>
    <w:rsid w:val="00361E31"/>
    <w:rsid w:val="003627E9"/>
    <w:rsid w:val="0036588B"/>
    <w:rsid w:val="003662EC"/>
    <w:rsid w:val="00370A0D"/>
    <w:rsid w:val="00373456"/>
    <w:rsid w:val="00373CF8"/>
    <w:rsid w:val="003833A0"/>
    <w:rsid w:val="00394DDE"/>
    <w:rsid w:val="003964C3"/>
    <w:rsid w:val="003972F5"/>
    <w:rsid w:val="003A06B0"/>
    <w:rsid w:val="003A2C76"/>
    <w:rsid w:val="003A3DE7"/>
    <w:rsid w:val="003A54F5"/>
    <w:rsid w:val="003B2A6D"/>
    <w:rsid w:val="003B3657"/>
    <w:rsid w:val="003C1004"/>
    <w:rsid w:val="003C3F0C"/>
    <w:rsid w:val="003C5BF9"/>
    <w:rsid w:val="003C5F17"/>
    <w:rsid w:val="003C7C70"/>
    <w:rsid w:val="003D17D3"/>
    <w:rsid w:val="003E0A36"/>
    <w:rsid w:val="003E419A"/>
    <w:rsid w:val="003E51B2"/>
    <w:rsid w:val="003F23CA"/>
    <w:rsid w:val="003F4394"/>
    <w:rsid w:val="003F5F08"/>
    <w:rsid w:val="00400845"/>
    <w:rsid w:val="00407315"/>
    <w:rsid w:val="00410B93"/>
    <w:rsid w:val="00412330"/>
    <w:rsid w:val="004135B7"/>
    <w:rsid w:val="004216F0"/>
    <w:rsid w:val="00427B88"/>
    <w:rsid w:val="0043105C"/>
    <w:rsid w:val="00446834"/>
    <w:rsid w:val="00450DF6"/>
    <w:rsid w:val="004511D8"/>
    <w:rsid w:val="004541E8"/>
    <w:rsid w:val="00454CB3"/>
    <w:rsid w:val="004552AD"/>
    <w:rsid w:val="004566E3"/>
    <w:rsid w:val="00462479"/>
    <w:rsid w:val="004641CC"/>
    <w:rsid w:val="004648CB"/>
    <w:rsid w:val="0046518C"/>
    <w:rsid w:val="0048294F"/>
    <w:rsid w:val="00483887"/>
    <w:rsid w:val="00485E5A"/>
    <w:rsid w:val="004906A3"/>
    <w:rsid w:val="0049662F"/>
    <w:rsid w:val="004A091B"/>
    <w:rsid w:val="004A1D69"/>
    <w:rsid w:val="004A426E"/>
    <w:rsid w:val="004B23F5"/>
    <w:rsid w:val="004C119A"/>
    <w:rsid w:val="004C1970"/>
    <w:rsid w:val="004E0977"/>
    <w:rsid w:val="004E1664"/>
    <w:rsid w:val="004E5CA4"/>
    <w:rsid w:val="004E60CC"/>
    <w:rsid w:val="004F4A76"/>
    <w:rsid w:val="004F6263"/>
    <w:rsid w:val="005044C4"/>
    <w:rsid w:val="00514555"/>
    <w:rsid w:val="00517300"/>
    <w:rsid w:val="00517B13"/>
    <w:rsid w:val="005254EB"/>
    <w:rsid w:val="00526F22"/>
    <w:rsid w:val="00530E52"/>
    <w:rsid w:val="005359E6"/>
    <w:rsid w:val="00544F04"/>
    <w:rsid w:val="00547251"/>
    <w:rsid w:val="0055583C"/>
    <w:rsid w:val="00560A1A"/>
    <w:rsid w:val="00563B60"/>
    <w:rsid w:val="005651F6"/>
    <w:rsid w:val="00571D57"/>
    <w:rsid w:val="005745AE"/>
    <w:rsid w:val="00575127"/>
    <w:rsid w:val="00580FDB"/>
    <w:rsid w:val="005839E9"/>
    <w:rsid w:val="005845E5"/>
    <w:rsid w:val="00585066"/>
    <w:rsid w:val="005868A7"/>
    <w:rsid w:val="00590FCC"/>
    <w:rsid w:val="005967FF"/>
    <w:rsid w:val="00597E24"/>
    <w:rsid w:val="005B0FB1"/>
    <w:rsid w:val="005B1DD9"/>
    <w:rsid w:val="005C2DF6"/>
    <w:rsid w:val="005C4582"/>
    <w:rsid w:val="005C65A9"/>
    <w:rsid w:val="005C6A08"/>
    <w:rsid w:val="005D3527"/>
    <w:rsid w:val="005D793E"/>
    <w:rsid w:val="005E60EE"/>
    <w:rsid w:val="005F4DC1"/>
    <w:rsid w:val="005F54B9"/>
    <w:rsid w:val="005F5E10"/>
    <w:rsid w:val="006020C1"/>
    <w:rsid w:val="006023BD"/>
    <w:rsid w:val="00610386"/>
    <w:rsid w:val="0061181C"/>
    <w:rsid w:val="00620C28"/>
    <w:rsid w:val="0062545E"/>
    <w:rsid w:val="006310FA"/>
    <w:rsid w:val="00631A56"/>
    <w:rsid w:val="00644725"/>
    <w:rsid w:val="00644986"/>
    <w:rsid w:val="00647399"/>
    <w:rsid w:val="006509F6"/>
    <w:rsid w:val="00652392"/>
    <w:rsid w:val="0065309F"/>
    <w:rsid w:val="00654B06"/>
    <w:rsid w:val="006559E8"/>
    <w:rsid w:val="00655B8A"/>
    <w:rsid w:val="006614A0"/>
    <w:rsid w:val="0066318D"/>
    <w:rsid w:val="00667F4D"/>
    <w:rsid w:val="006736C2"/>
    <w:rsid w:val="00673DDF"/>
    <w:rsid w:val="00673F00"/>
    <w:rsid w:val="00674A6C"/>
    <w:rsid w:val="006812F8"/>
    <w:rsid w:val="00686827"/>
    <w:rsid w:val="006878C9"/>
    <w:rsid w:val="00687FF8"/>
    <w:rsid w:val="00692890"/>
    <w:rsid w:val="00696A73"/>
    <w:rsid w:val="006A2899"/>
    <w:rsid w:val="006A5B92"/>
    <w:rsid w:val="006B120F"/>
    <w:rsid w:val="006B6D99"/>
    <w:rsid w:val="006C16C2"/>
    <w:rsid w:val="006C2DF3"/>
    <w:rsid w:val="006C3418"/>
    <w:rsid w:val="006C6D7D"/>
    <w:rsid w:val="006D2D13"/>
    <w:rsid w:val="006D635F"/>
    <w:rsid w:val="006D72EC"/>
    <w:rsid w:val="006D7661"/>
    <w:rsid w:val="006D7740"/>
    <w:rsid w:val="006E06AE"/>
    <w:rsid w:val="006E4836"/>
    <w:rsid w:val="006F3083"/>
    <w:rsid w:val="006F4129"/>
    <w:rsid w:val="006F4B97"/>
    <w:rsid w:val="006F6B87"/>
    <w:rsid w:val="00700D7C"/>
    <w:rsid w:val="00701098"/>
    <w:rsid w:val="00715E8B"/>
    <w:rsid w:val="007168FD"/>
    <w:rsid w:val="00724AAF"/>
    <w:rsid w:val="0073161D"/>
    <w:rsid w:val="00731E14"/>
    <w:rsid w:val="0073276C"/>
    <w:rsid w:val="00735C68"/>
    <w:rsid w:val="00737B46"/>
    <w:rsid w:val="007411FD"/>
    <w:rsid w:val="007501C8"/>
    <w:rsid w:val="00750B8A"/>
    <w:rsid w:val="007519E0"/>
    <w:rsid w:val="00751D97"/>
    <w:rsid w:val="007538C3"/>
    <w:rsid w:val="007540AD"/>
    <w:rsid w:val="007607CC"/>
    <w:rsid w:val="007700C6"/>
    <w:rsid w:val="007740C9"/>
    <w:rsid w:val="00777F53"/>
    <w:rsid w:val="00783B71"/>
    <w:rsid w:val="007A0838"/>
    <w:rsid w:val="007A23C8"/>
    <w:rsid w:val="007A5157"/>
    <w:rsid w:val="007A5CE7"/>
    <w:rsid w:val="007A7DAC"/>
    <w:rsid w:val="007B0D48"/>
    <w:rsid w:val="007B622C"/>
    <w:rsid w:val="007B7E65"/>
    <w:rsid w:val="007D404F"/>
    <w:rsid w:val="007F16FF"/>
    <w:rsid w:val="007F5193"/>
    <w:rsid w:val="007F520C"/>
    <w:rsid w:val="007F5836"/>
    <w:rsid w:val="00800684"/>
    <w:rsid w:val="00800DE0"/>
    <w:rsid w:val="008028E3"/>
    <w:rsid w:val="008048CA"/>
    <w:rsid w:val="00807A8E"/>
    <w:rsid w:val="008125A7"/>
    <w:rsid w:val="00814919"/>
    <w:rsid w:val="00814A52"/>
    <w:rsid w:val="008212C8"/>
    <w:rsid w:val="00825556"/>
    <w:rsid w:val="00834053"/>
    <w:rsid w:val="00840108"/>
    <w:rsid w:val="00844EDA"/>
    <w:rsid w:val="0084541E"/>
    <w:rsid w:val="008509D4"/>
    <w:rsid w:val="00853F8C"/>
    <w:rsid w:val="008542A2"/>
    <w:rsid w:val="00855A4B"/>
    <w:rsid w:val="008574DC"/>
    <w:rsid w:val="00857962"/>
    <w:rsid w:val="008634C6"/>
    <w:rsid w:val="00863E68"/>
    <w:rsid w:val="00865B19"/>
    <w:rsid w:val="008869CB"/>
    <w:rsid w:val="00890A5D"/>
    <w:rsid w:val="0089749B"/>
    <w:rsid w:val="008A0AAD"/>
    <w:rsid w:val="008B223E"/>
    <w:rsid w:val="008B2610"/>
    <w:rsid w:val="008B590D"/>
    <w:rsid w:val="008B6108"/>
    <w:rsid w:val="008C4A18"/>
    <w:rsid w:val="008C4D93"/>
    <w:rsid w:val="008C4DB6"/>
    <w:rsid w:val="008C696B"/>
    <w:rsid w:val="008C6DC8"/>
    <w:rsid w:val="008D064D"/>
    <w:rsid w:val="008D41C6"/>
    <w:rsid w:val="008F2804"/>
    <w:rsid w:val="008F547B"/>
    <w:rsid w:val="008F58DE"/>
    <w:rsid w:val="008F74EA"/>
    <w:rsid w:val="009048BD"/>
    <w:rsid w:val="009125C5"/>
    <w:rsid w:val="00913B72"/>
    <w:rsid w:val="009176CF"/>
    <w:rsid w:val="00925333"/>
    <w:rsid w:val="00930AEF"/>
    <w:rsid w:val="00953D5A"/>
    <w:rsid w:val="0095627C"/>
    <w:rsid w:val="00960379"/>
    <w:rsid w:val="00961272"/>
    <w:rsid w:val="00963C8A"/>
    <w:rsid w:val="00963CC0"/>
    <w:rsid w:val="00965681"/>
    <w:rsid w:val="00966C89"/>
    <w:rsid w:val="00970676"/>
    <w:rsid w:val="00971D6D"/>
    <w:rsid w:val="00973608"/>
    <w:rsid w:val="009908BB"/>
    <w:rsid w:val="009915AF"/>
    <w:rsid w:val="00993D15"/>
    <w:rsid w:val="00994038"/>
    <w:rsid w:val="00997A88"/>
    <w:rsid w:val="009A3505"/>
    <w:rsid w:val="009B24D5"/>
    <w:rsid w:val="009B590B"/>
    <w:rsid w:val="009B6442"/>
    <w:rsid w:val="009B71D2"/>
    <w:rsid w:val="009B7D30"/>
    <w:rsid w:val="009C176C"/>
    <w:rsid w:val="009C3205"/>
    <w:rsid w:val="009C39CA"/>
    <w:rsid w:val="009D3335"/>
    <w:rsid w:val="009D58FD"/>
    <w:rsid w:val="009E4024"/>
    <w:rsid w:val="009F1387"/>
    <w:rsid w:val="009F7CF5"/>
    <w:rsid w:val="00A0379F"/>
    <w:rsid w:val="00A055A0"/>
    <w:rsid w:val="00A12172"/>
    <w:rsid w:val="00A125A2"/>
    <w:rsid w:val="00A22CE9"/>
    <w:rsid w:val="00A2598D"/>
    <w:rsid w:val="00A25B97"/>
    <w:rsid w:val="00A41DDA"/>
    <w:rsid w:val="00A530BA"/>
    <w:rsid w:val="00A5602A"/>
    <w:rsid w:val="00A578F4"/>
    <w:rsid w:val="00A73E29"/>
    <w:rsid w:val="00A7661A"/>
    <w:rsid w:val="00A821D7"/>
    <w:rsid w:val="00A82697"/>
    <w:rsid w:val="00A8291A"/>
    <w:rsid w:val="00A837C2"/>
    <w:rsid w:val="00A84513"/>
    <w:rsid w:val="00A9067F"/>
    <w:rsid w:val="00A94485"/>
    <w:rsid w:val="00A959E7"/>
    <w:rsid w:val="00A96687"/>
    <w:rsid w:val="00AA0CD1"/>
    <w:rsid w:val="00AA3363"/>
    <w:rsid w:val="00AA3625"/>
    <w:rsid w:val="00AB58A8"/>
    <w:rsid w:val="00AC0142"/>
    <w:rsid w:val="00AC1744"/>
    <w:rsid w:val="00AC4ABE"/>
    <w:rsid w:val="00AC627B"/>
    <w:rsid w:val="00AC7799"/>
    <w:rsid w:val="00AD4A09"/>
    <w:rsid w:val="00AD5D4A"/>
    <w:rsid w:val="00AD6784"/>
    <w:rsid w:val="00AE17E4"/>
    <w:rsid w:val="00AE1E1C"/>
    <w:rsid w:val="00AE3CD2"/>
    <w:rsid w:val="00AF65E3"/>
    <w:rsid w:val="00AF7A6A"/>
    <w:rsid w:val="00B00110"/>
    <w:rsid w:val="00B03DE9"/>
    <w:rsid w:val="00B07AC1"/>
    <w:rsid w:val="00B11FB6"/>
    <w:rsid w:val="00B25208"/>
    <w:rsid w:val="00B33A56"/>
    <w:rsid w:val="00B34164"/>
    <w:rsid w:val="00B41645"/>
    <w:rsid w:val="00B43B0D"/>
    <w:rsid w:val="00B50573"/>
    <w:rsid w:val="00B5114B"/>
    <w:rsid w:val="00B56FD1"/>
    <w:rsid w:val="00B62361"/>
    <w:rsid w:val="00B628B6"/>
    <w:rsid w:val="00B67E57"/>
    <w:rsid w:val="00B67F0E"/>
    <w:rsid w:val="00B70FBC"/>
    <w:rsid w:val="00B71FF0"/>
    <w:rsid w:val="00B73A9B"/>
    <w:rsid w:val="00B74F40"/>
    <w:rsid w:val="00B80A32"/>
    <w:rsid w:val="00B91631"/>
    <w:rsid w:val="00B91A27"/>
    <w:rsid w:val="00B96A28"/>
    <w:rsid w:val="00B979E5"/>
    <w:rsid w:val="00BB465E"/>
    <w:rsid w:val="00BB4880"/>
    <w:rsid w:val="00BB4FD3"/>
    <w:rsid w:val="00BB57EE"/>
    <w:rsid w:val="00BC334A"/>
    <w:rsid w:val="00BC3C27"/>
    <w:rsid w:val="00BC3C94"/>
    <w:rsid w:val="00BD2E7E"/>
    <w:rsid w:val="00BE1076"/>
    <w:rsid w:val="00BE20EA"/>
    <w:rsid w:val="00BF12AE"/>
    <w:rsid w:val="00BF12FA"/>
    <w:rsid w:val="00BF4627"/>
    <w:rsid w:val="00BF53D9"/>
    <w:rsid w:val="00C04A4E"/>
    <w:rsid w:val="00C066D5"/>
    <w:rsid w:val="00C06996"/>
    <w:rsid w:val="00C113E9"/>
    <w:rsid w:val="00C138D2"/>
    <w:rsid w:val="00C17E4D"/>
    <w:rsid w:val="00C21D13"/>
    <w:rsid w:val="00C24017"/>
    <w:rsid w:val="00C307E8"/>
    <w:rsid w:val="00C312E4"/>
    <w:rsid w:val="00C35AF9"/>
    <w:rsid w:val="00C40790"/>
    <w:rsid w:val="00C51646"/>
    <w:rsid w:val="00C5349D"/>
    <w:rsid w:val="00C550BE"/>
    <w:rsid w:val="00C5676B"/>
    <w:rsid w:val="00C60782"/>
    <w:rsid w:val="00C63187"/>
    <w:rsid w:val="00C66DB3"/>
    <w:rsid w:val="00C803CF"/>
    <w:rsid w:val="00C82317"/>
    <w:rsid w:val="00C8322A"/>
    <w:rsid w:val="00C910BA"/>
    <w:rsid w:val="00C91AC8"/>
    <w:rsid w:val="00C9225A"/>
    <w:rsid w:val="00CA1EA8"/>
    <w:rsid w:val="00CA2E4F"/>
    <w:rsid w:val="00CA7B3E"/>
    <w:rsid w:val="00CA7D8A"/>
    <w:rsid w:val="00CC147E"/>
    <w:rsid w:val="00CC5213"/>
    <w:rsid w:val="00CC5367"/>
    <w:rsid w:val="00CD0B66"/>
    <w:rsid w:val="00CD1AD7"/>
    <w:rsid w:val="00CD3B36"/>
    <w:rsid w:val="00CD56C1"/>
    <w:rsid w:val="00CE0308"/>
    <w:rsid w:val="00CE29FB"/>
    <w:rsid w:val="00CE42B0"/>
    <w:rsid w:val="00CE44AB"/>
    <w:rsid w:val="00CF0BC1"/>
    <w:rsid w:val="00CF2139"/>
    <w:rsid w:val="00CF316D"/>
    <w:rsid w:val="00CF35E0"/>
    <w:rsid w:val="00D05F85"/>
    <w:rsid w:val="00D1127C"/>
    <w:rsid w:val="00D23FEE"/>
    <w:rsid w:val="00D24EE5"/>
    <w:rsid w:val="00D26284"/>
    <w:rsid w:val="00D30D40"/>
    <w:rsid w:val="00D34BC6"/>
    <w:rsid w:val="00D36838"/>
    <w:rsid w:val="00D40A62"/>
    <w:rsid w:val="00D44878"/>
    <w:rsid w:val="00D461D5"/>
    <w:rsid w:val="00D50ADE"/>
    <w:rsid w:val="00D52DE4"/>
    <w:rsid w:val="00D5318C"/>
    <w:rsid w:val="00D63618"/>
    <w:rsid w:val="00D678A7"/>
    <w:rsid w:val="00D92526"/>
    <w:rsid w:val="00D92580"/>
    <w:rsid w:val="00D95B36"/>
    <w:rsid w:val="00D95BD7"/>
    <w:rsid w:val="00D9719D"/>
    <w:rsid w:val="00DA6C64"/>
    <w:rsid w:val="00DB39D2"/>
    <w:rsid w:val="00DC03C8"/>
    <w:rsid w:val="00DC3F90"/>
    <w:rsid w:val="00DC717E"/>
    <w:rsid w:val="00DD1C31"/>
    <w:rsid w:val="00DD2CBD"/>
    <w:rsid w:val="00DD36CD"/>
    <w:rsid w:val="00DD4151"/>
    <w:rsid w:val="00DD6D8B"/>
    <w:rsid w:val="00DE010B"/>
    <w:rsid w:val="00DE3636"/>
    <w:rsid w:val="00DE5B99"/>
    <w:rsid w:val="00DE78F2"/>
    <w:rsid w:val="00DF3A36"/>
    <w:rsid w:val="00DF4696"/>
    <w:rsid w:val="00E035C8"/>
    <w:rsid w:val="00E03CED"/>
    <w:rsid w:val="00E0632A"/>
    <w:rsid w:val="00E234FE"/>
    <w:rsid w:val="00E270B0"/>
    <w:rsid w:val="00E27DA3"/>
    <w:rsid w:val="00E37912"/>
    <w:rsid w:val="00E46FA7"/>
    <w:rsid w:val="00E54CA7"/>
    <w:rsid w:val="00E61D74"/>
    <w:rsid w:val="00E73548"/>
    <w:rsid w:val="00E8136B"/>
    <w:rsid w:val="00E92510"/>
    <w:rsid w:val="00E92F19"/>
    <w:rsid w:val="00E937B6"/>
    <w:rsid w:val="00E939B8"/>
    <w:rsid w:val="00EA3324"/>
    <w:rsid w:val="00EA5C4B"/>
    <w:rsid w:val="00EA649C"/>
    <w:rsid w:val="00EA6F0C"/>
    <w:rsid w:val="00EB0016"/>
    <w:rsid w:val="00EB039F"/>
    <w:rsid w:val="00EB5E6F"/>
    <w:rsid w:val="00EC3C53"/>
    <w:rsid w:val="00EC6340"/>
    <w:rsid w:val="00ED152F"/>
    <w:rsid w:val="00ED22D9"/>
    <w:rsid w:val="00ED22E8"/>
    <w:rsid w:val="00ED307B"/>
    <w:rsid w:val="00ED38D7"/>
    <w:rsid w:val="00ED5DF4"/>
    <w:rsid w:val="00EE0B39"/>
    <w:rsid w:val="00EE4475"/>
    <w:rsid w:val="00EE4713"/>
    <w:rsid w:val="00F034D7"/>
    <w:rsid w:val="00F04C55"/>
    <w:rsid w:val="00F05630"/>
    <w:rsid w:val="00F07A3D"/>
    <w:rsid w:val="00F12D0B"/>
    <w:rsid w:val="00F16A80"/>
    <w:rsid w:val="00F22B6A"/>
    <w:rsid w:val="00F25914"/>
    <w:rsid w:val="00F32972"/>
    <w:rsid w:val="00F50823"/>
    <w:rsid w:val="00F6175A"/>
    <w:rsid w:val="00F6180E"/>
    <w:rsid w:val="00F62639"/>
    <w:rsid w:val="00F64DE4"/>
    <w:rsid w:val="00F73FC1"/>
    <w:rsid w:val="00F75225"/>
    <w:rsid w:val="00F8736B"/>
    <w:rsid w:val="00F878B8"/>
    <w:rsid w:val="00F93E71"/>
    <w:rsid w:val="00FA0D31"/>
    <w:rsid w:val="00FA3A3F"/>
    <w:rsid w:val="00FA5026"/>
    <w:rsid w:val="00FA6E79"/>
    <w:rsid w:val="00FB08DD"/>
    <w:rsid w:val="00FB3C9F"/>
    <w:rsid w:val="00FB44D1"/>
    <w:rsid w:val="00FC0D2C"/>
    <w:rsid w:val="00FC4C63"/>
    <w:rsid w:val="00FC5BB2"/>
    <w:rsid w:val="00FD1896"/>
    <w:rsid w:val="00FD2CE6"/>
    <w:rsid w:val="00FD7732"/>
    <w:rsid w:val="00FE1F20"/>
    <w:rsid w:val="00FE73E5"/>
    <w:rsid w:val="00FF2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BAD"/>
    <w:pPr>
      <w:suppressAutoHyphens/>
    </w:pPr>
    <w:rPr>
      <w:lang w:val="en-US" w:eastAsia="ar-SA"/>
    </w:rPr>
  </w:style>
  <w:style w:type="paragraph" w:styleId="Heading1">
    <w:name w:val="heading 1"/>
    <w:basedOn w:val="Normal"/>
    <w:next w:val="Normal"/>
    <w:qFormat/>
    <w:rsid w:val="002A2BAD"/>
    <w:pPr>
      <w:keepNext/>
      <w:numPr>
        <w:numId w:val="2"/>
      </w:numPr>
      <w:jc w:val="both"/>
      <w:outlineLvl w:val="0"/>
    </w:pPr>
    <w:rPr>
      <w:b/>
      <w:i/>
      <w:sz w:val="32"/>
    </w:rPr>
  </w:style>
  <w:style w:type="paragraph" w:styleId="Heading2">
    <w:name w:val="heading 2"/>
    <w:basedOn w:val="Normal"/>
    <w:next w:val="Normal"/>
    <w:qFormat/>
    <w:rsid w:val="002A2BAD"/>
    <w:pPr>
      <w:keepNext/>
      <w:numPr>
        <w:ilvl w:val="1"/>
        <w:numId w:val="2"/>
      </w:numPr>
      <w:jc w:val="both"/>
      <w:outlineLvl w:val="1"/>
    </w:pPr>
    <w:rPr>
      <w:b/>
      <w:i/>
      <w:color w:val="000080"/>
      <w:sz w:val="24"/>
    </w:rPr>
  </w:style>
  <w:style w:type="paragraph" w:styleId="Heading3">
    <w:name w:val="heading 3"/>
    <w:basedOn w:val="Normal"/>
    <w:next w:val="Normal"/>
    <w:qFormat/>
    <w:rsid w:val="002A2BAD"/>
    <w:pPr>
      <w:keepNext/>
      <w:widowControl w:val="0"/>
      <w:outlineLvl w:val="2"/>
    </w:pPr>
    <w:rPr>
      <w:rFonts w:ascii="Arial" w:hAnsi="Arial" w:cs="Arial"/>
      <w:b/>
    </w:rPr>
  </w:style>
  <w:style w:type="paragraph" w:styleId="Heading4">
    <w:name w:val="heading 4"/>
    <w:aliases w:val="List Char,Heading 4 Char Char,List Char Char Char,Heading 4 Char Char Char Char,List Char Char Char Char Char,Heading 4 Char Char Char Char Char Char,List Char Char Char Char Char Char Char,Heading 4 Char Char Char Char Char Char Char Char"/>
    <w:basedOn w:val="Normal"/>
    <w:next w:val="Normal"/>
    <w:link w:val="List"/>
    <w:qFormat/>
    <w:rsid w:val="002A2BAD"/>
    <w:pPr>
      <w:keepNext/>
      <w:numPr>
        <w:ilvl w:val="3"/>
        <w:numId w:val="2"/>
      </w:numPr>
      <w:tabs>
        <w:tab w:val="left" w:pos="0"/>
      </w:tabs>
      <w:jc w:val="center"/>
      <w:outlineLvl w:val="3"/>
    </w:pPr>
    <w:rPr>
      <w:rFonts w:ascii="Arial" w:hAnsi="Arial" w:cs="Arial"/>
      <w:b/>
      <w:sz w:val="32"/>
    </w:rPr>
  </w:style>
  <w:style w:type="paragraph" w:styleId="Heading5">
    <w:name w:val="heading 5"/>
    <w:basedOn w:val="Normal"/>
    <w:next w:val="Normal"/>
    <w:link w:val="Heading5Char"/>
    <w:qFormat/>
    <w:rsid w:val="002A2BAD"/>
    <w:pPr>
      <w:keepNext/>
      <w:widowControl w:val="0"/>
      <w:jc w:val="both"/>
      <w:outlineLvl w:val="4"/>
    </w:pPr>
    <w:rPr>
      <w:rFonts w:ascii="Arial" w:hAnsi="Arial" w:cs="Arial"/>
      <w:b/>
    </w:rPr>
  </w:style>
  <w:style w:type="paragraph" w:styleId="Heading6">
    <w:name w:val="heading 6"/>
    <w:aliases w:val="Header Char"/>
    <w:basedOn w:val="Normal"/>
    <w:next w:val="Normal"/>
    <w:link w:val="Heading6Char"/>
    <w:qFormat/>
    <w:rsid w:val="002A2BAD"/>
    <w:pPr>
      <w:keepNext/>
      <w:widowControl w:val="0"/>
      <w:ind w:left="810"/>
      <w:jc w:val="center"/>
      <w:outlineLvl w:val="5"/>
    </w:pPr>
    <w:rPr>
      <w:rFonts w:ascii="Arial" w:hAnsi="Arial" w:cs="Arial"/>
      <w:b/>
    </w:rPr>
  </w:style>
  <w:style w:type="paragraph" w:styleId="Heading7">
    <w:name w:val="heading 7"/>
    <w:basedOn w:val="Normal"/>
    <w:next w:val="Normal"/>
    <w:link w:val="Heading7Char"/>
    <w:qFormat/>
    <w:rsid w:val="002A2BAD"/>
    <w:pPr>
      <w:keepNext/>
      <w:jc w:val="center"/>
      <w:outlineLvl w:val="6"/>
    </w:pPr>
    <w:rPr>
      <w:rFonts w:ascii="Arial" w:hAnsi="Arial" w:cs="Arial"/>
      <w:b/>
    </w:rPr>
  </w:style>
  <w:style w:type="paragraph" w:styleId="Heading8">
    <w:name w:val="heading 8"/>
    <w:aliases w:val="Subtitle Char,Heading 8 Char Char,Subtitle Char Char Char,Heading 8 Char Char Char Char,Subtitle Char Char Char Char Char,Heading 8 Char Char Char Char Char Char,Subtitle Char Char Char Char Char Char Char"/>
    <w:basedOn w:val="Normal"/>
    <w:next w:val="Normal"/>
    <w:link w:val="Subtitle"/>
    <w:qFormat/>
    <w:rsid w:val="002A2BAD"/>
    <w:pPr>
      <w:keepNext/>
      <w:overflowPunct w:val="0"/>
      <w:autoSpaceDE w:val="0"/>
      <w:textAlignment w:val="baseline"/>
      <w:outlineLvl w:val="7"/>
    </w:pPr>
    <w:rPr>
      <w:rFonts w:ascii="Arial" w:hAnsi="Arial" w:cs="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Normal"/>
    <w:next w:val="Normal"/>
    <w:rsid w:val="002A2BAD"/>
    <w:pPr>
      <w:jc w:val="center"/>
    </w:pPr>
    <w:rPr>
      <w:rFonts w:ascii="Arial" w:hAnsi="Arial" w:cs="Arial"/>
      <w:b/>
      <w:bCs/>
    </w:rPr>
  </w:style>
  <w:style w:type="character" w:styleId="Hyperlink">
    <w:name w:val="Hyperlink"/>
    <w:rsid w:val="002A2BAD"/>
    <w:rPr>
      <w:rFonts w:ascii="Times New Roman" w:eastAsia="Times New Roman" w:hAnsi="Times New Roman"/>
      <w:color w:val="0000FF"/>
      <w:u w:val="single"/>
    </w:rPr>
  </w:style>
  <w:style w:type="paragraph" w:styleId="Header">
    <w:name w:val="header"/>
    <w:basedOn w:val="Normal"/>
    <w:rsid w:val="002A2BAD"/>
    <w:pPr>
      <w:tabs>
        <w:tab w:val="center" w:pos="4320"/>
        <w:tab w:val="right" w:pos="8640"/>
      </w:tabs>
      <w:jc w:val="both"/>
    </w:pPr>
    <w:rPr>
      <w:rFonts w:ascii="Arial" w:hAnsi="Arial" w:cs="Arial"/>
    </w:rPr>
  </w:style>
  <w:style w:type="paragraph" w:styleId="Footer">
    <w:name w:val="footer"/>
    <w:basedOn w:val="Normal"/>
    <w:rsid w:val="002A2BAD"/>
    <w:pPr>
      <w:tabs>
        <w:tab w:val="center" w:pos="4320"/>
        <w:tab w:val="right" w:pos="8640"/>
      </w:tabs>
    </w:pPr>
  </w:style>
  <w:style w:type="character" w:customStyle="1" w:styleId="WW8Num3z0">
    <w:name w:val="WW8Num3z0"/>
    <w:link w:val="WW-DefaultParagraphFont11"/>
    <w:rsid w:val="002A2BAD"/>
    <w:rPr>
      <w:rFonts w:ascii="Symbol" w:eastAsia="Times New Roman" w:hAnsi="Symbol" w:cs="Symbol"/>
    </w:rPr>
  </w:style>
  <w:style w:type="character" w:customStyle="1" w:styleId="WW-DefaultParagraphFont11">
    <w:name w:val="WW-Default Paragraph Font11"/>
    <w:link w:val="WW8Num3z0"/>
    <w:rsid w:val="002A2BAD"/>
    <w:rPr>
      <w:rFonts w:ascii="Times New Roman" w:eastAsia="Times New Roman" w:hAnsi="Times New Roman"/>
    </w:rPr>
  </w:style>
  <w:style w:type="character" w:styleId="PageNumber">
    <w:name w:val="page number"/>
    <w:rsid w:val="002A2BAD"/>
    <w:rPr>
      <w:rFonts w:ascii="Times New Roman" w:eastAsia="Times New Roman" w:hAnsi="Times New Roman"/>
    </w:rPr>
  </w:style>
  <w:style w:type="paragraph" w:styleId="BodyText">
    <w:name w:val="Body Text"/>
    <w:basedOn w:val="Normal"/>
    <w:rsid w:val="002A2BAD"/>
    <w:pPr>
      <w:jc w:val="both"/>
    </w:pPr>
    <w:rPr>
      <w:rFonts w:ascii="Arial" w:hAnsi="Arial" w:cs="Arial"/>
      <w:sz w:val="24"/>
    </w:rPr>
  </w:style>
  <w:style w:type="paragraph" w:customStyle="1" w:styleId="Achievement">
    <w:name w:val="Achievement"/>
    <w:basedOn w:val="BodyText"/>
    <w:rsid w:val="002A2BAD"/>
    <w:pPr>
      <w:numPr>
        <w:numId w:val="4"/>
      </w:numPr>
      <w:spacing w:after="60" w:line="220" w:lineRule="atLeast"/>
    </w:pPr>
    <w:rPr>
      <w:rFonts w:ascii="Times New Roman" w:hAnsi="Times New Roman"/>
      <w:spacing w:val="-5"/>
      <w:sz w:val="20"/>
    </w:rPr>
  </w:style>
  <w:style w:type="paragraph" w:customStyle="1" w:styleId="NormalWeb1">
    <w:name w:val="Normal (Web)1"/>
    <w:basedOn w:val="Normal"/>
    <w:rsid w:val="002A2BAD"/>
    <w:pPr>
      <w:spacing w:before="100" w:after="100"/>
    </w:pPr>
    <w:rPr>
      <w:sz w:val="24"/>
      <w:szCs w:val="24"/>
    </w:rPr>
  </w:style>
  <w:style w:type="character" w:customStyle="1" w:styleId="WW8Num1z0">
    <w:name w:val="WW8Num1z0"/>
    <w:link w:val="Strong"/>
    <w:rsid w:val="002A2BAD"/>
    <w:rPr>
      <w:rFonts w:ascii="StarSymbol" w:eastAsia="Times New Roman" w:hAnsi="StarSymbol" w:cs="StarSymbol"/>
    </w:rPr>
  </w:style>
  <w:style w:type="character" w:customStyle="1" w:styleId="BodyTextIndentChar">
    <w:name w:val="Body Text Indent Char"/>
    <w:link w:val="BodyTextIndent"/>
    <w:rsid w:val="002A2BAD"/>
    <w:rPr>
      <w:rFonts w:ascii="Times New Roman" w:eastAsia="Times New Roman" w:hAnsi="Times New Roman" w:cs="Times New Roman"/>
      <w:b/>
      <w:i/>
      <w:sz w:val="24"/>
    </w:rPr>
  </w:style>
  <w:style w:type="character" w:customStyle="1" w:styleId="WW8Num1z2">
    <w:name w:val="WW8Num1z2"/>
    <w:link w:val="sswresumeheading1"/>
    <w:rsid w:val="002A2BAD"/>
    <w:rPr>
      <w:rFonts w:ascii="Times New Roman" w:eastAsia="Times New Roman" w:hAnsi="Times New Roman"/>
    </w:rPr>
  </w:style>
  <w:style w:type="character" w:customStyle="1" w:styleId="WW8Num1z3">
    <w:name w:val="WW8Num1z3"/>
    <w:link w:val="BodyTextIndent31"/>
    <w:rsid w:val="002A2BAD"/>
    <w:rPr>
      <w:rFonts w:ascii="Times New Roman" w:eastAsia="Times New Roman" w:hAnsi="Times New Roman"/>
    </w:rPr>
  </w:style>
  <w:style w:type="character" w:customStyle="1" w:styleId="WW8Num1z4">
    <w:name w:val="WW8Num1z4"/>
    <w:link w:val="sswresumeparagraph0"/>
    <w:rsid w:val="002A2BAD"/>
    <w:rPr>
      <w:rFonts w:ascii="Times New Roman" w:eastAsia="Times New Roman" w:hAnsi="Times New Roman"/>
    </w:rPr>
  </w:style>
  <w:style w:type="character" w:customStyle="1" w:styleId="WW8Num1z5">
    <w:name w:val="WW8Num1z5"/>
    <w:rsid w:val="002A2BAD"/>
    <w:rPr>
      <w:rFonts w:ascii="Times New Roman" w:eastAsia="Times New Roman" w:hAnsi="Times New Roman"/>
    </w:rPr>
  </w:style>
  <w:style w:type="character" w:customStyle="1" w:styleId="WW8Num1z6">
    <w:name w:val="WW8Num1z6"/>
    <w:link w:val="WW-BodyTextIndent2"/>
    <w:rsid w:val="002A2BAD"/>
    <w:rPr>
      <w:rFonts w:ascii="Times New Roman" w:eastAsia="Times New Roman" w:hAnsi="Times New Roman"/>
    </w:rPr>
  </w:style>
  <w:style w:type="character" w:customStyle="1" w:styleId="WW8Num1z7">
    <w:name w:val="WW8Num1z7"/>
    <w:link w:val="experience-jobtitle"/>
    <w:rsid w:val="002A2BAD"/>
    <w:rPr>
      <w:rFonts w:ascii="Times New Roman" w:eastAsia="Times New Roman" w:hAnsi="Times New Roman"/>
    </w:rPr>
  </w:style>
  <w:style w:type="character" w:customStyle="1" w:styleId="WW8Num1z8">
    <w:name w:val="WW8Num1z8"/>
    <w:rsid w:val="002A2BAD"/>
    <w:rPr>
      <w:rFonts w:ascii="Times New Roman" w:eastAsia="Times New Roman" w:hAnsi="Times New Roman"/>
    </w:rPr>
  </w:style>
  <w:style w:type="character" w:customStyle="1" w:styleId="WW8Num2z0">
    <w:name w:val="WW8Num2z0"/>
    <w:rsid w:val="002A2BAD"/>
    <w:rPr>
      <w:rFonts w:ascii="Symbol" w:eastAsia="Times New Roman" w:hAnsi="Symbol" w:cs="Symbol"/>
    </w:rPr>
  </w:style>
  <w:style w:type="character" w:customStyle="1" w:styleId="WW8Num2z1">
    <w:name w:val="WW8Num2z1"/>
    <w:link w:val="ww-tablecontents111111111"/>
    <w:rsid w:val="002A2BAD"/>
    <w:rPr>
      <w:rFonts w:ascii="Courier New" w:eastAsia="Times New Roman" w:hAnsi="Courier New" w:cs="Courier New"/>
    </w:rPr>
  </w:style>
  <w:style w:type="character" w:customStyle="1" w:styleId="WW8Num2z2">
    <w:name w:val="WW8Num2z2"/>
    <w:link w:val="WW-DefaultParagraphFont1"/>
    <w:rsid w:val="002A2BAD"/>
    <w:rPr>
      <w:rFonts w:ascii="Wingdings" w:eastAsia="Times New Roman" w:hAnsi="Wingdings" w:cs="Wingdings"/>
    </w:rPr>
  </w:style>
  <w:style w:type="character" w:customStyle="1" w:styleId="WW8Num4z0">
    <w:name w:val="WW8Num4z0"/>
    <w:link w:val="WW-Absatz-Standardschriftart"/>
    <w:rsid w:val="002A2BAD"/>
    <w:rPr>
      <w:rFonts w:ascii="Symbol" w:eastAsia="Times New Roman" w:hAnsi="Symbol" w:cs="Symbol"/>
    </w:rPr>
  </w:style>
  <w:style w:type="character" w:customStyle="1" w:styleId="WW8Num5z0">
    <w:name w:val="WW8Num5z0"/>
    <w:link w:val="WW-Absatz-Standardschriftart1"/>
    <w:rsid w:val="002A2BAD"/>
    <w:rPr>
      <w:rFonts w:ascii="Symbol" w:eastAsia="Times New Roman" w:hAnsi="Symbol" w:cs="Symbol"/>
    </w:rPr>
  </w:style>
  <w:style w:type="character" w:customStyle="1" w:styleId="WW8Num6z0">
    <w:name w:val="WW8Num6z0"/>
    <w:link w:val="WW-Absatz-Standardschriftart11"/>
    <w:rsid w:val="002A2BAD"/>
    <w:rPr>
      <w:rFonts w:ascii="Wingdings" w:eastAsia="Times New Roman" w:hAnsi="Wingdings" w:cs="Wingdings"/>
    </w:rPr>
  </w:style>
  <w:style w:type="character" w:customStyle="1" w:styleId="DefaultParagraphFont1">
    <w:name w:val="Default Paragraph Font1"/>
    <w:link w:val="WW-Absatz-Standardschriftart111"/>
    <w:rsid w:val="002A2BAD"/>
    <w:rPr>
      <w:rFonts w:ascii="Times New Roman" w:eastAsia="Times New Roman" w:hAnsi="Times New Roman"/>
    </w:rPr>
  </w:style>
  <w:style w:type="character" w:customStyle="1" w:styleId="Absatz-Standardschriftart">
    <w:name w:val="Absatz-Standardschriftart"/>
    <w:link w:val="WW-Absatz-Standardschriftart1111"/>
    <w:rsid w:val="002A2BAD"/>
    <w:rPr>
      <w:rFonts w:ascii="Times New Roman" w:eastAsia="Times New Roman" w:hAnsi="Times New Roman"/>
    </w:rPr>
  </w:style>
  <w:style w:type="character" w:customStyle="1" w:styleId="WW-Absatz-Standardschriftart">
    <w:name w:val="WW-Absatz-Standardschriftart"/>
    <w:link w:val="WW8Num4z0"/>
    <w:rsid w:val="002A2BAD"/>
    <w:rPr>
      <w:rFonts w:ascii="Times New Roman" w:eastAsia="Times New Roman" w:hAnsi="Times New Roman"/>
    </w:rPr>
  </w:style>
  <w:style w:type="character" w:customStyle="1" w:styleId="WW8Num3z1">
    <w:name w:val="WW8Num3z1"/>
    <w:rsid w:val="002A2BAD"/>
    <w:rPr>
      <w:rFonts w:ascii="Courier New" w:eastAsia="Times New Roman" w:hAnsi="Courier New" w:cs="Courier New"/>
    </w:rPr>
  </w:style>
  <w:style w:type="character" w:customStyle="1" w:styleId="WW8Num3z2">
    <w:name w:val="WW8Num3z2"/>
    <w:rsid w:val="002A2BAD"/>
    <w:rPr>
      <w:rFonts w:ascii="Wingdings" w:eastAsia="Times New Roman" w:hAnsi="Wingdings" w:cs="Wingdings"/>
    </w:rPr>
  </w:style>
  <w:style w:type="character" w:customStyle="1" w:styleId="WW8Num7z0">
    <w:name w:val="WW8Num7z0"/>
    <w:rsid w:val="002A2BAD"/>
    <w:rPr>
      <w:rFonts w:ascii="Symbol" w:eastAsia="Times New Roman" w:hAnsi="Symbol" w:cs="Symbol"/>
    </w:rPr>
  </w:style>
  <w:style w:type="character" w:customStyle="1" w:styleId="WW8Num10z0">
    <w:name w:val="WW8Num10z0"/>
    <w:rsid w:val="002A2BAD"/>
    <w:rPr>
      <w:rFonts w:ascii="Symbol" w:eastAsia="Times New Roman" w:hAnsi="Symbol" w:cs="Symbol"/>
    </w:rPr>
  </w:style>
  <w:style w:type="character" w:customStyle="1" w:styleId="WW8Num10z1">
    <w:name w:val="WW8Num10z1"/>
    <w:rsid w:val="002A2BAD"/>
    <w:rPr>
      <w:rFonts w:ascii="Courier New" w:eastAsia="Times New Roman" w:hAnsi="Courier New" w:cs="Courier New"/>
    </w:rPr>
  </w:style>
  <w:style w:type="character" w:customStyle="1" w:styleId="WW8Num10z2">
    <w:name w:val="WW8Num10z2"/>
    <w:rsid w:val="002A2BAD"/>
    <w:rPr>
      <w:rFonts w:ascii="Wingdings" w:eastAsia="Times New Roman" w:hAnsi="Wingdings" w:cs="Wingdings"/>
    </w:rPr>
  </w:style>
  <w:style w:type="character" w:customStyle="1" w:styleId="WW-DefaultParagraphFont">
    <w:name w:val="WW-Default Paragraph Font"/>
    <w:rsid w:val="002A2BAD"/>
    <w:rPr>
      <w:rFonts w:ascii="Times New Roman" w:eastAsia="Times New Roman" w:hAnsi="Times New Roman"/>
    </w:rPr>
  </w:style>
  <w:style w:type="character" w:customStyle="1" w:styleId="WW-Absatz-Standardschriftart1">
    <w:name w:val="WW-Absatz-Standardschriftart1"/>
    <w:link w:val="WW8Num5z0"/>
    <w:rsid w:val="002A2BAD"/>
    <w:rPr>
      <w:rFonts w:ascii="Times New Roman" w:eastAsia="Times New Roman" w:hAnsi="Times New Roman"/>
    </w:rPr>
  </w:style>
  <w:style w:type="character" w:customStyle="1" w:styleId="WW-Absatz-Standardschriftart11">
    <w:name w:val="WW-Absatz-Standardschriftart11"/>
    <w:link w:val="WW8Num6z0"/>
    <w:rsid w:val="002A2BAD"/>
    <w:rPr>
      <w:rFonts w:ascii="Times New Roman" w:eastAsia="Times New Roman" w:hAnsi="Times New Roman"/>
    </w:rPr>
  </w:style>
  <w:style w:type="character" w:customStyle="1" w:styleId="WW-Absatz-Standardschriftart111">
    <w:name w:val="WW-Absatz-Standardschriftart111"/>
    <w:link w:val="DefaultParagraphFont1"/>
    <w:rsid w:val="002A2BAD"/>
    <w:rPr>
      <w:rFonts w:ascii="Times New Roman" w:eastAsia="Times New Roman" w:hAnsi="Times New Roman"/>
    </w:rPr>
  </w:style>
  <w:style w:type="character" w:customStyle="1" w:styleId="WW-DefaultParagraphFont1">
    <w:name w:val="WW-Default Paragraph Font1"/>
    <w:link w:val="WW8Num2z2"/>
    <w:rsid w:val="002A2BAD"/>
    <w:rPr>
      <w:rFonts w:ascii="Times New Roman" w:eastAsia="Times New Roman" w:hAnsi="Times New Roman"/>
    </w:rPr>
  </w:style>
  <w:style w:type="character" w:customStyle="1" w:styleId="WW-Absatz-Standardschriftart1111">
    <w:name w:val="WW-Absatz-Standardschriftart1111"/>
    <w:link w:val="Absatz-Standardschriftart"/>
    <w:rsid w:val="002A2BAD"/>
    <w:rPr>
      <w:rFonts w:ascii="Times New Roman" w:eastAsia="Times New Roman" w:hAnsi="Times New Roman"/>
    </w:rPr>
  </w:style>
  <w:style w:type="character" w:customStyle="1" w:styleId="WW8Num5z1">
    <w:name w:val="WW8Num5z1"/>
    <w:rsid w:val="002A2BAD"/>
    <w:rPr>
      <w:rFonts w:ascii="Courier New" w:eastAsia="Times New Roman" w:hAnsi="Courier New" w:cs="Courier New"/>
    </w:rPr>
  </w:style>
  <w:style w:type="character" w:customStyle="1" w:styleId="WW8Num5z2">
    <w:name w:val="WW8Num5z2"/>
    <w:rsid w:val="002A2BAD"/>
    <w:rPr>
      <w:rFonts w:ascii="Wingdings" w:eastAsia="Times New Roman" w:hAnsi="Wingdings" w:cs="Wingdings"/>
    </w:rPr>
  </w:style>
  <w:style w:type="character" w:customStyle="1" w:styleId="WW8Num6z1">
    <w:name w:val="WW8Num6z1"/>
    <w:rsid w:val="002A2BAD"/>
    <w:rPr>
      <w:rFonts w:ascii="Courier New" w:eastAsia="Times New Roman" w:hAnsi="Courier New" w:cs="Courier New"/>
    </w:rPr>
  </w:style>
  <w:style w:type="character" w:customStyle="1" w:styleId="WW8Num6z3">
    <w:name w:val="WW8Num6z3"/>
    <w:rsid w:val="002A2BAD"/>
    <w:rPr>
      <w:rFonts w:ascii="Symbol" w:eastAsia="Times New Roman" w:hAnsi="Symbol" w:cs="Symbol"/>
    </w:rPr>
  </w:style>
  <w:style w:type="character" w:customStyle="1" w:styleId="WW8Num7z1">
    <w:name w:val="WW8Num7z1"/>
    <w:rsid w:val="002A2BAD"/>
    <w:rPr>
      <w:rFonts w:ascii="Courier New" w:eastAsia="Times New Roman" w:hAnsi="Courier New" w:cs="Courier New"/>
    </w:rPr>
  </w:style>
  <w:style w:type="character" w:customStyle="1" w:styleId="WW8Num7z2">
    <w:name w:val="WW8Num7z2"/>
    <w:rsid w:val="002A2BAD"/>
    <w:rPr>
      <w:rFonts w:ascii="Wingdings" w:eastAsia="Times New Roman" w:hAnsi="Wingdings" w:cs="Wingdings"/>
    </w:rPr>
  </w:style>
  <w:style w:type="character" w:customStyle="1" w:styleId="WW8Num8z0">
    <w:name w:val="WW8Num8z0"/>
    <w:rsid w:val="002A2BAD"/>
    <w:rPr>
      <w:rFonts w:ascii="Symbol" w:eastAsia="Times New Roman" w:hAnsi="Symbol" w:cs="Symbol"/>
    </w:rPr>
  </w:style>
  <w:style w:type="character" w:customStyle="1" w:styleId="WW8Num8z1">
    <w:name w:val="WW8Num8z1"/>
    <w:rsid w:val="002A2BAD"/>
    <w:rPr>
      <w:rFonts w:ascii="Courier New" w:eastAsia="Times New Roman" w:hAnsi="Courier New" w:cs="Courier New"/>
    </w:rPr>
  </w:style>
  <w:style w:type="character" w:customStyle="1" w:styleId="WW8Num8z2">
    <w:name w:val="WW8Num8z2"/>
    <w:rsid w:val="002A2BAD"/>
    <w:rPr>
      <w:rFonts w:ascii="Wingdings" w:eastAsia="Times New Roman" w:hAnsi="Wingdings" w:cs="Wingdings"/>
    </w:rPr>
  </w:style>
  <w:style w:type="character" w:customStyle="1" w:styleId="WW8Num9z0">
    <w:name w:val="WW8Num9z0"/>
    <w:rsid w:val="002A2BAD"/>
    <w:rPr>
      <w:rFonts w:ascii="Wingdings" w:eastAsia="Times New Roman" w:hAnsi="Wingdings" w:cs="Wingdings"/>
    </w:rPr>
  </w:style>
  <w:style w:type="character" w:customStyle="1" w:styleId="WW8Num9z2">
    <w:name w:val="WW8Num9z2"/>
    <w:rsid w:val="002A2BAD"/>
    <w:rPr>
      <w:rFonts w:ascii="StarBats" w:eastAsia="Times New Roman" w:hAnsi="StarBats" w:cs="StarBats"/>
      <w:sz w:val="18"/>
    </w:rPr>
  </w:style>
  <w:style w:type="character" w:customStyle="1" w:styleId="WW8Num13z0">
    <w:name w:val="WW8Num13z0"/>
    <w:rsid w:val="002A2BAD"/>
    <w:rPr>
      <w:rFonts w:ascii="Symbol" w:eastAsia="Times New Roman" w:hAnsi="Symbol" w:cs="Symbol"/>
    </w:rPr>
  </w:style>
  <w:style w:type="character" w:customStyle="1" w:styleId="WW8Num14z0">
    <w:name w:val="WW8Num14z0"/>
    <w:rsid w:val="002A2BAD"/>
    <w:rPr>
      <w:rFonts w:ascii="Symbol" w:eastAsia="Times New Roman" w:hAnsi="Symbol" w:cs="Symbol"/>
    </w:rPr>
  </w:style>
  <w:style w:type="character" w:customStyle="1" w:styleId="WW8Num14z1">
    <w:name w:val="WW8Num14z1"/>
    <w:rsid w:val="002A2BAD"/>
    <w:rPr>
      <w:rFonts w:ascii="Courier New" w:eastAsia="Times New Roman" w:hAnsi="Courier New" w:cs="Courier New"/>
    </w:rPr>
  </w:style>
  <w:style w:type="character" w:customStyle="1" w:styleId="WW8Num14z2">
    <w:name w:val="WW8Num14z2"/>
    <w:rsid w:val="002A2BAD"/>
    <w:rPr>
      <w:rFonts w:ascii="Wingdings" w:eastAsia="Times New Roman" w:hAnsi="Wingdings" w:cs="Wingdings"/>
    </w:rPr>
  </w:style>
  <w:style w:type="character" w:customStyle="1" w:styleId="WW8Num15z0">
    <w:name w:val="WW8Num15z0"/>
    <w:rsid w:val="002A2BAD"/>
    <w:rPr>
      <w:rFonts w:ascii="Symbol" w:eastAsia="Times New Roman" w:hAnsi="Symbol" w:cs="Symbol"/>
    </w:rPr>
  </w:style>
  <w:style w:type="character" w:customStyle="1" w:styleId="WW8Num15z1">
    <w:name w:val="WW8Num15z1"/>
    <w:rsid w:val="002A2BAD"/>
    <w:rPr>
      <w:rFonts w:ascii="Courier New" w:eastAsia="Times New Roman" w:hAnsi="Courier New" w:cs="Courier New"/>
    </w:rPr>
  </w:style>
  <w:style w:type="character" w:customStyle="1" w:styleId="WW8Num15z2">
    <w:name w:val="WW8Num15z2"/>
    <w:rsid w:val="002A2BAD"/>
    <w:rPr>
      <w:rFonts w:ascii="Wingdings" w:eastAsia="Times New Roman" w:hAnsi="Wingdings" w:cs="Wingdings"/>
    </w:rPr>
  </w:style>
  <w:style w:type="character" w:customStyle="1" w:styleId="WW8Num16z0">
    <w:name w:val="WW8Num16z0"/>
    <w:rsid w:val="002A2BAD"/>
    <w:rPr>
      <w:rFonts w:ascii="Wingdings" w:eastAsia="Times New Roman" w:hAnsi="Wingdings" w:cs="Wingdings"/>
    </w:rPr>
  </w:style>
  <w:style w:type="character" w:customStyle="1" w:styleId="WW8Num18z0">
    <w:name w:val="WW8Num18z0"/>
    <w:rsid w:val="002A2BAD"/>
    <w:rPr>
      <w:rFonts w:ascii="Symbol" w:eastAsia="Times New Roman" w:hAnsi="Symbol" w:cs="Symbol"/>
    </w:rPr>
  </w:style>
  <w:style w:type="character" w:customStyle="1" w:styleId="WW8Num18z1">
    <w:name w:val="WW8Num18z1"/>
    <w:rsid w:val="002A2BAD"/>
    <w:rPr>
      <w:rFonts w:ascii="Courier New" w:eastAsia="Times New Roman" w:hAnsi="Courier New" w:cs="Courier New"/>
    </w:rPr>
  </w:style>
  <w:style w:type="character" w:customStyle="1" w:styleId="WW8Num18z2">
    <w:name w:val="WW8Num18z2"/>
    <w:rsid w:val="002A2BAD"/>
    <w:rPr>
      <w:rFonts w:ascii="Wingdings" w:eastAsia="Times New Roman" w:hAnsi="Wingdings" w:cs="Wingdings"/>
    </w:rPr>
  </w:style>
  <w:style w:type="character" w:customStyle="1" w:styleId="WW8Num21z0">
    <w:name w:val="WW8Num21z0"/>
    <w:rsid w:val="002A2BAD"/>
    <w:rPr>
      <w:rFonts w:ascii="Times New Roman" w:eastAsia="Times New Roman" w:hAnsi="Times New Roman" w:cs="Times New Roman"/>
      <w:b/>
      <w:i/>
      <w:color w:val="auto"/>
      <w:sz w:val="32"/>
    </w:rPr>
  </w:style>
  <w:style w:type="character" w:customStyle="1" w:styleId="WW8Num21z1">
    <w:name w:val="WW8Num21z1"/>
    <w:rsid w:val="002A2BAD"/>
    <w:rPr>
      <w:rFonts w:ascii="Times New Roman" w:eastAsia="Times New Roman" w:hAnsi="Times New Roman" w:cs="Times New Roman"/>
      <w:b/>
      <w:i/>
      <w:sz w:val="24"/>
    </w:rPr>
  </w:style>
  <w:style w:type="character" w:customStyle="1" w:styleId="style1">
    <w:name w:val="style1"/>
    <w:rsid w:val="002A2BAD"/>
    <w:rPr>
      <w:rFonts w:ascii="Times New Roman" w:eastAsia="Times New Roman" w:hAnsi="Times New Roman"/>
    </w:rPr>
  </w:style>
  <w:style w:type="character" w:customStyle="1" w:styleId="htmltextbody">
    <w:name w:val="htmltextbody"/>
    <w:rsid w:val="002A2BAD"/>
    <w:rPr>
      <w:rFonts w:ascii="Times New Roman" w:eastAsia="Times New Roman" w:hAnsi="Times New Roman"/>
    </w:rPr>
  </w:style>
  <w:style w:type="character" w:styleId="Strong">
    <w:name w:val="Strong"/>
    <w:link w:val="WW8Num1z0"/>
    <w:qFormat/>
    <w:rsid w:val="002A2BAD"/>
    <w:rPr>
      <w:rFonts w:ascii="Times New Roman" w:eastAsia="Times New Roman" w:hAnsi="Times New Roman"/>
      <w:b/>
      <w:bCs/>
    </w:rPr>
  </w:style>
  <w:style w:type="character" w:customStyle="1" w:styleId="apple-converted-space">
    <w:name w:val="apple-converted-space"/>
    <w:rsid w:val="002A2BAD"/>
    <w:rPr>
      <w:rFonts w:ascii="Times New Roman" w:eastAsia="Times New Roman" w:hAnsi="Times New Roman"/>
    </w:rPr>
  </w:style>
  <w:style w:type="character" w:styleId="Emphasis">
    <w:name w:val="Emphasis"/>
    <w:qFormat/>
    <w:rsid w:val="002A2BAD"/>
    <w:rPr>
      <w:rFonts w:ascii="Times New Roman" w:eastAsia="Times New Roman" w:hAnsi="Times New Roman"/>
      <w:i/>
      <w:iCs/>
    </w:rPr>
  </w:style>
  <w:style w:type="character" w:customStyle="1" w:styleId="hChar">
    <w:name w:val="h Char"/>
    <w:rsid w:val="002A2BAD"/>
    <w:rPr>
      <w:rFonts w:ascii="Arial" w:eastAsia="Times New Roman" w:hAnsi="Arial" w:cs="Arial"/>
      <w:lang w:val="en-US"/>
    </w:rPr>
  </w:style>
  <w:style w:type="paragraph" w:customStyle="1" w:styleId="Heading">
    <w:name w:val="Heading"/>
    <w:basedOn w:val="Normal"/>
    <w:next w:val="BodyText"/>
    <w:rsid w:val="002A2BAD"/>
    <w:pPr>
      <w:jc w:val="center"/>
    </w:pPr>
    <w:rPr>
      <w:rFonts w:ascii="Bookman Old Style" w:hAnsi="Bookman Old Style" w:cs="Bookman Old Style"/>
      <w:b/>
      <w:sz w:val="22"/>
    </w:rPr>
  </w:style>
  <w:style w:type="paragraph" w:styleId="List">
    <w:name w:val="List"/>
    <w:aliases w:val="Heading 4 Char,List Char Char,Heading 4 Char Char Char,List Char Char Char Char,Heading 4 Char Char Char Char Char,List Char Char Char Char Char Char,Heading 4 Char Char Char Char Char Char Char,List Char Char Char Char Char Char Char Char"/>
    <w:basedOn w:val="Normal"/>
    <w:link w:val="Heading4"/>
    <w:rsid w:val="002A2BAD"/>
    <w:pPr>
      <w:ind w:left="360" w:hanging="360"/>
      <w:jc w:val="both"/>
    </w:pPr>
    <w:rPr>
      <w:rFonts w:ascii="Arial" w:hAnsi="Arial" w:cs="Arial"/>
    </w:rPr>
  </w:style>
  <w:style w:type="paragraph" w:customStyle="1" w:styleId="Index">
    <w:name w:val="Index"/>
    <w:basedOn w:val="Normal"/>
    <w:rsid w:val="002A2BAD"/>
    <w:pPr>
      <w:suppressLineNumbers/>
    </w:pPr>
    <w:rPr>
      <w:rFonts w:cs="Lohit Hindi"/>
    </w:rPr>
  </w:style>
  <w:style w:type="paragraph" w:customStyle="1" w:styleId="BodyText21">
    <w:name w:val="Body Text 21"/>
    <w:basedOn w:val="Normal"/>
    <w:rsid w:val="002A2BAD"/>
    <w:pPr>
      <w:widowControl w:val="0"/>
      <w:jc w:val="both"/>
    </w:pPr>
    <w:rPr>
      <w:rFonts w:ascii="Arial" w:hAnsi="Arial" w:cs="Arial"/>
    </w:rPr>
  </w:style>
  <w:style w:type="paragraph" w:customStyle="1" w:styleId="Heading5Char">
    <w:name w:val="Heading 5 Char"/>
    <w:basedOn w:val="Normal"/>
    <w:link w:val="Heading5"/>
    <w:rsid w:val="002A2BAD"/>
    <w:pPr>
      <w:spacing w:after="80" w:line="260" w:lineRule="exact"/>
      <w:ind w:left="288"/>
    </w:pPr>
    <w:rPr>
      <w:rFonts w:ascii="Arial" w:hAnsi="Arial" w:cs="Arial"/>
      <w:lang w:val="en-GB"/>
    </w:rPr>
  </w:style>
  <w:style w:type="paragraph" w:customStyle="1" w:styleId="projbodtxt">
    <w:name w:val="projbodtxt"/>
    <w:basedOn w:val="Normal"/>
    <w:rsid w:val="002A2BAD"/>
    <w:pPr>
      <w:spacing w:after="120" w:line="280" w:lineRule="exact"/>
      <w:jc w:val="both"/>
    </w:pPr>
    <w:rPr>
      <w:rFonts w:ascii="Arial" w:hAnsi="Arial" w:cs="Arial"/>
      <w:lang w:val="en-GB"/>
    </w:rPr>
  </w:style>
  <w:style w:type="paragraph" w:customStyle="1" w:styleId="NormalIndent1">
    <w:name w:val="Normal Indent1"/>
    <w:basedOn w:val="Normal"/>
    <w:rsid w:val="002A2BAD"/>
    <w:pPr>
      <w:widowControl w:val="0"/>
      <w:ind w:left="720"/>
    </w:pPr>
    <w:rPr>
      <w:sz w:val="24"/>
    </w:rPr>
  </w:style>
  <w:style w:type="paragraph" w:customStyle="1" w:styleId="BodyText22">
    <w:name w:val="Body Text 22"/>
    <w:basedOn w:val="Normal"/>
    <w:rsid w:val="002A2BAD"/>
    <w:pPr>
      <w:widowControl w:val="0"/>
      <w:jc w:val="both"/>
    </w:pPr>
    <w:rPr>
      <w:rFonts w:ascii="Arial" w:hAnsi="Arial" w:cs="Arial"/>
      <w:sz w:val="24"/>
    </w:rPr>
  </w:style>
  <w:style w:type="paragraph" w:customStyle="1" w:styleId="Heading6Char">
    <w:name w:val="Heading 6 Char"/>
    <w:aliases w:val="Header Char Char"/>
    <w:basedOn w:val="BodyText"/>
    <w:link w:val="Heading6"/>
    <w:rsid w:val="002A2BAD"/>
    <w:pPr>
      <w:tabs>
        <w:tab w:val="left" w:pos="3960"/>
        <w:tab w:val="left" w:pos="4320"/>
      </w:tabs>
    </w:pPr>
    <w:rPr>
      <w:rFonts w:ascii="Times New Roman" w:hAnsi="Times New Roman" w:cs="Times New Roman"/>
      <w:sz w:val="12"/>
    </w:rPr>
  </w:style>
  <w:style w:type="paragraph" w:customStyle="1" w:styleId="BodyTextIndent21">
    <w:name w:val="Body Text Indent 21"/>
    <w:basedOn w:val="Normal"/>
    <w:rsid w:val="002A2BAD"/>
    <w:pPr>
      <w:widowControl w:val="0"/>
      <w:ind w:left="720"/>
      <w:jc w:val="both"/>
    </w:pPr>
    <w:rPr>
      <w:rFonts w:ascii="Arial" w:hAnsi="Arial" w:cs="Arial"/>
    </w:rPr>
  </w:style>
  <w:style w:type="paragraph" w:styleId="FootnoteText">
    <w:name w:val="footnote text"/>
    <w:basedOn w:val="Normal"/>
    <w:rsid w:val="002A2BAD"/>
    <w:pPr>
      <w:widowControl w:val="0"/>
    </w:pPr>
  </w:style>
  <w:style w:type="paragraph" w:customStyle="1" w:styleId="PlainText1">
    <w:name w:val="Plain Text1"/>
    <w:basedOn w:val="Normal"/>
    <w:rsid w:val="002A2BAD"/>
    <w:pPr>
      <w:widowControl w:val="0"/>
    </w:pPr>
    <w:rPr>
      <w:rFonts w:ascii="Courier New" w:hAnsi="Courier New" w:cs="Courier New"/>
    </w:rPr>
  </w:style>
  <w:style w:type="paragraph" w:customStyle="1" w:styleId="Bullet1">
    <w:name w:val="Bullet 1"/>
    <w:basedOn w:val="Normal"/>
    <w:next w:val="Normal"/>
    <w:rsid w:val="002A2BAD"/>
    <w:pPr>
      <w:numPr>
        <w:numId w:val="1"/>
      </w:numPr>
      <w:spacing w:before="20" w:after="20"/>
      <w:ind w:left="720" w:firstLine="0"/>
      <w:jc w:val="both"/>
    </w:pPr>
    <w:rPr>
      <w:rFonts w:ascii="Arial" w:hAnsi="Arial" w:cs="Arial"/>
      <w:sz w:val="22"/>
      <w:lang w:val="en-GB"/>
    </w:rPr>
  </w:style>
  <w:style w:type="paragraph" w:styleId="BodyTextIndent">
    <w:name w:val="Body Text Indent"/>
    <w:basedOn w:val="Normal"/>
    <w:link w:val="BodyTextIndentChar"/>
    <w:rsid w:val="002A2BAD"/>
    <w:pPr>
      <w:ind w:left="36"/>
    </w:pPr>
    <w:rPr>
      <w:rFonts w:ascii="Arial" w:hAnsi="Arial" w:cs="Arial"/>
    </w:rPr>
  </w:style>
  <w:style w:type="paragraph" w:customStyle="1" w:styleId="DocumentMap1">
    <w:name w:val="Document Map1"/>
    <w:basedOn w:val="Normal"/>
    <w:rsid w:val="002A2BAD"/>
    <w:pPr>
      <w:shd w:val="clear" w:color="auto" w:fill="000080"/>
    </w:pPr>
    <w:rPr>
      <w:rFonts w:ascii="Tahoma" w:hAnsi="Tahoma" w:cs="Tahoma"/>
    </w:rPr>
  </w:style>
  <w:style w:type="paragraph" w:styleId="Subtitle">
    <w:name w:val="Subtitle"/>
    <w:aliases w:val="Heading 8 Char,Subtitle Char Char,Heading 8 Char Char Char,Subtitle Char Char Char Char,Heading 8 Char Char Char Char Char,Subtitle Char Char Char Char Char Char,Heading 8 Char Char Char Char Char Char Char"/>
    <w:basedOn w:val="Normal"/>
    <w:next w:val="BodyText"/>
    <w:link w:val="Heading8"/>
    <w:qFormat/>
    <w:rsid w:val="002A2BAD"/>
    <w:pPr>
      <w:jc w:val="center"/>
    </w:pPr>
    <w:rPr>
      <w:rFonts w:ascii="Bookman Old Style" w:hAnsi="Bookman Old Style" w:cs="Bookman Old Style"/>
      <w:b/>
      <w:sz w:val="22"/>
    </w:rPr>
  </w:style>
  <w:style w:type="paragraph" w:customStyle="1" w:styleId="BodyText31">
    <w:name w:val="Body Text 31"/>
    <w:basedOn w:val="Normal"/>
    <w:rsid w:val="002A2BAD"/>
    <w:pPr>
      <w:tabs>
        <w:tab w:val="left" w:pos="0"/>
        <w:tab w:val="left" w:pos="90"/>
      </w:tabs>
      <w:spacing w:before="120"/>
      <w:ind w:right="-18"/>
    </w:pPr>
    <w:rPr>
      <w:rFonts w:ascii="Arial" w:hAnsi="Arial" w:cs="Arial"/>
    </w:rPr>
  </w:style>
  <w:style w:type="paragraph" w:customStyle="1" w:styleId="Objective">
    <w:name w:val="Objective"/>
    <w:basedOn w:val="Normal"/>
    <w:next w:val="BodyText"/>
    <w:rsid w:val="002A2BAD"/>
    <w:pPr>
      <w:spacing w:before="240" w:after="220" w:line="220" w:lineRule="atLeast"/>
    </w:pPr>
    <w:rPr>
      <w:rFonts w:ascii="Arial" w:hAnsi="Arial" w:cs="Arial"/>
    </w:rPr>
  </w:style>
  <w:style w:type="paragraph" w:customStyle="1" w:styleId="Heading7Char">
    <w:name w:val="Heading 7 Char"/>
    <w:basedOn w:val="Normal"/>
    <w:link w:val="Heading7"/>
    <w:rsid w:val="002A2BAD"/>
    <w:pPr>
      <w:widowControl w:val="0"/>
      <w:spacing w:after="200"/>
      <w:jc w:val="both"/>
    </w:pPr>
    <w:rPr>
      <w:rFonts w:ascii="Palatino" w:hAnsi="Palatino" w:cs="Palatino"/>
      <w:b/>
    </w:rPr>
  </w:style>
  <w:style w:type="paragraph" w:customStyle="1" w:styleId="experience-jobtitle">
    <w:name w:val="experience - job title"/>
    <w:basedOn w:val="Normal"/>
    <w:link w:val="WW8Num1z7"/>
    <w:rsid w:val="002A2BAD"/>
    <w:pPr>
      <w:keepNext/>
      <w:widowControl w:val="0"/>
      <w:spacing w:after="200"/>
      <w:jc w:val="both"/>
    </w:pPr>
    <w:rPr>
      <w:rFonts w:ascii="Palatino" w:hAnsi="Palatino" w:cs="Palatino"/>
      <w:b/>
    </w:rPr>
  </w:style>
  <w:style w:type="paragraph" w:customStyle="1" w:styleId="experience-companyname">
    <w:name w:val="experience - company name"/>
    <w:basedOn w:val="Normal"/>
    <w:rsid w:val="002A2BAD"/>
    <w:pPr>
      <w:keepNext/>
      <w:widowControl w:val="0"/>
      <w:jc w:val="both"/>
    </w:pPr>
    <w:rPr>
      <w:rFonts w:ascii="Palatino" w:hAnsi="Palatino" w:cs="Palatino"/>
      <w:b/>
      <w:smallCaps/>
      <w:sz w:val="24"/>
    </w:rPr>
  </w:style>
  <w:style w:type="paragraph" w:customStyle="1" w:styleId="1NameFirstPage">
    <w:name w:val="1. Name First Page"/>
    <w:basedOn w:val="Normal"/>
    <w:rsid w:val="002A2BAD"/>
    <w:pPr>
      <w:keepNext/>
      <w:widowControl w:val="0"/>
      <w:pBdr>
        <w:bottom w:val="single" w:sz="4" w:space="0" w:color="000000"/>
      </w:pBdr>
      <w:spacing w:after="240"/>
      <w:ind w:left="-360" w:right="-360"/>
      <w:jc w:val="center"/>
    </w:pPr>
    <w:rPr>
      <w:rFonts w:ascii="Palatino" w:hAnsi="Palatino" w:cs="Palatino"/>
      <w:b/>
      <w:caps/>
      <w:sz w:val="28"/>
    </w:rPr>
  </w:style>
  <w:style w:type="paragraph" w:customStyle="1" w:styleId="BodyTextIndent31">
    <w:name w:val="Body Text Indent 31"/>
    <w:basedOn w:val="Normal"/>
    <w:link w:val="WW8Num1z3"/>
    <w:rsid w:val="002A2BAD"/>
    <w:pPr>
      <w:ind w:left="9" w:hanging="9"/>
    </w:pPr>
    <w:rPr>
      <w:rFonts w:ascii="Arial" w:hAnsi="Arial" w:cs="Arial"/>
    </w:rPr>
  </w:style>
  <w:style w:type="paragraph" w:customStyle="1" w:styleId="TableCell">
    <w:name w:val="Table Cell"/>
    <w:basedOn w:val="Normal"/>
    <w:rsid w:val="002A2BAD"/>
    <w:pPr>
      <w:tabs>
        <w:tab w:val="left" w:pos="1080"/>
      </w:tabs>
      <w:jc w:val="both"/>
    </w:pPr>
    <w:rPr>
      <w:rFonts w:ascii="Arial" w:hAnsi="Arial" w:cs="Arial"/>
    </w:rPr>
  </w:style>
  <w:style w:type="paragraph" w:customStyle="1" w:styleId="BlockText1">
    <w:name w:val="Block Text1"/>
    <w:basedOn w:val="Normal"/>
    <w:rsid w:val="002A2BAD"/>
    <w:pPr>
      <w:ind w:left="702" w:right="-144"/>
    </w:pPr>
    <w:rPr>
      <w:rFonts w:ascii="Arial" w:hAnsi="Arial" w:cs="Arial"/>
    </w:rPr>
  </w:style>
  <w:style w:type="paragraph" w:customStyle="1" w:styleId="WW-BodyTextIndent2">
    <w:name w:val="WW-Body Text Indent 2"/>
    <w:basedOn w:val="Normal"/>
    <w:link w:val="WW8Num1z6"/>
    <w:rsid w:val="002A2BAD"/>
    <w:pPr>
      <w:ind w:left="3600" w:firstLine="1"/>
    </w:pPr>
    <w:rPr>
      <w:lang w:val="en-GB" w:eastAsia="en-US"/>
    </w:rPr>
  </w:style>
  <w:style w:type="paragraph" w:customStyle="1" w:styleId="sswresumeheading1">
    <w:name w:val="sswresumeheading1"/>
    <w:basedOn w:val="Normal"/>
    <w:link w:val="WW8Num1z2"/>
    <w:rsid w:val="002A2BAD"/>
    <w:pPr>
      <w:spacing w:before="100" w:after="100"/>
    </w:pPr>
    <w:rPr>
      <w:rFonts w:ascii="Arial Unicode MS" w:hAnsi="Arial Unicode MS" w:cs="Arial Unicode MS"/>
      <w:sz w:val="24"/>
      <w:szCs w:val="24"/>
    </w:rPr>
  </w:style>
  <w:style w:type="paragraph" w:customStyle="1" w:styleId="sswresumeparagraph0">
    <w:name w:val="sswresumeparagraph0"/>
    <w:basedOn w:val="Normal"/>
    <w:link w:val="WW8Num1z4"/>
    <w:rsid w:val="002A2BAD"/>
    <w:pPr>
      <w:spacing w:before="100" w:after="100"/>
    </w:pPr>
    <w:rPr>
      <w:rFonts w:ascii="Arial Unicode MS" w:hAnsi="Arial Unicode MS" w:cs="Arial Unicode MS"/>
      <w:sz w:val="24"/>
      <w:szCs w:val="24"/>
    </w:rPr>
  </w:style>
  <w:style w:type="paragraph" w:customStyle="1" w:styleId="ww-tablecontents111111111">
    <w:name w:val="ww-tablecontents111111111"/>
    <w:basedOn w:val="Normal"/>
    <w:link w:val="WW8Num2z1"/>
    <w:rsid w:val="002A2BAD"/>
    <w:pPr>
      <w:spacing w:before="100" w:after="100"/>
    </w:pPr>
    <w:rPr>
      <w:rFonts w:ascii="Arial Unicode MS" w:hAnsi="Arial Unicode MS" w:cs="Arial Unicode MS"/>
      <w:sz w:val="24"/>
      <w:szCs w:val="24"/>
    </w:rPr>
  </w:style>
  <w:style w:type="paragraph" w:customStyle="1" w:styleId="BodyText1">
    <w:name w:val="Body Text 1"/>
    <w:rsid w:val="002A2BAD"/>
    <w:pPr>
      <w:suppressAutoHyphens/>
      <w:spacing w:after="120"/>
      <w:ind w:left="360"/>
    </w:pPr>
    <w:rPr>
      <w:sz w:val="24"/>
      <w:lang w:val="en-US" w:eastAsia="ar-SA"/>
    </w:rPr>
  </w:style>
  <w:style w:type="paragraph" w:customStyle="1" w:styleId="TableContents">
    <w:name w:val="Table Contents"/>
    <w:basedOn w:val="Normal"/>
    <w:rsid w:val="002A2BAD"/>
    <w:pPr>
      <w:suppressLineNumbers/>
    </w:pPr>
  </w:style>
  <w:style w:type="paragraph" w:customStyle="1" w:styleId="TableHeading">
    <w:name w:val="Table Heading"/>
    <w:basedOn w:val="TableContents"/>
    <w:rsid w:val="002A2BAD"/>
    <w:pPr>
      <w:jc w:val="center"/>
    </w:pPr>
    <w:rPr>
      <w:b/>
      <w:bCs/>
    </w:rPr>
  </w:style>
  <w:style w:type="paragraph" w:customStyle="1" w:styleId="Framecontents">
    <w:name w:val="Frame contents"/>
    <w:basedOn w:val="BodyText"/>
    <w:rsid w:val="002A2BAD"/>
    <w:rPr>
      <w:rFonts w:ascii="Times New Roman" w:hAnsi="Times New Roman"/>
    </w:rPr>
  </w:style>
  <w:style w:type="paragraph" w:styleId="ListParagraph">
    <w:name w:val="List Paragraph"/>
    <w:basedOn w:val="Normal"/>
    <w:uiPriority w:val="34"/>
    <w:qFormat/>
    <w:rsid w:val="009B24D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vt:lpstr>
    </vt:vector>
  </TitlesOfParts>
  <Company>Ford Motor Company</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Rakesh Kapoor</dc:creator>
  <cp:keywords/>
  <cp:lastModifiedBy>Admin</cp:lastModifiedBy>
  <cp:revision>318</cp:revision>
  <cp:lastPrinted>2006-02-20T07:38:00Z</cp:lastPrinted>
  <dcterms:created xsi:type="dcterms:W3CDTF">2019-10-16T07:21:00Z</dcterms:created>
  <dcterms:modified xsi:type="dcterms:W3CDTF">2020-01-01T09:14:00Z</dcterms:modified>
</cp:coreProperties>
</file>